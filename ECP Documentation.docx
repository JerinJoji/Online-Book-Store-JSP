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60DC" w14:textId="77777777" w:rsidR="00DD69B7" w:rsidRDefault="00DD69B7" w:rsidP="0062010D">
      <w:pPr>
        <w:jc w:val="center"/>
        <w:rPr>
          <w:rFonts w:ascii="Times New Roman" w:hAnsi="Times New Roman"/>
          <w:b/>
          <w:color w:val="0D0D0D" w:themeColor="text1" w:themeTint="F2"/>
          <w:sz w:val="28"/>
          <w:szCs w:val="28"/>
        </w:rPr>
      </w:pPr>
    </w:p>
    <w:p w14:paraId="4BC05FB9" w14:textId="0D3B6AEB"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rPr>
        <w:drawing>
          <wp:inline distT="0" distB="0" distL="0" distR="0" wp14:anchorId="4F1CB7B3" wp14:editId="1BC01B0E">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71A6BC65" w14:textId="77777777" w:rsidR="00DD69B7" w:rsidRDefault="00DD69B7" w:rsidP="0062010D">
      <w:pPr>
        <w:jc w:val="center"/>
        <w:rPr>
          <w:rFonts w:ascii="Times New Roman" w:hAnsi="Times New Roman"/>
          <w:b/>
          <w:color w:val="0D0D0D" w:themeColor="text1" w:themeTint="F2"/>
          <w:sz w:val="28"/>
          <w:szCs w:val="28"/>
        </w:rPr>
      </w:pPr>
    </w:p>
    <w:p w14:paraId="39546282" w14:textId="77777777" w:rsidR="00DD69B7" w:rsidRDefault="00DD69B7" w:rsidP="0062010D">
      <w:pPr>
        <w:jc w:val="center"/>
        <w:rPr>
          <w:rFonts w:ascii="Times New Roman" w:hAnsi="Times New Roman"/>
          <w:b/>
          <w:color w:val="0D0D0D" w:themeColor="text1" w:themeTint="F2"/>
          <w:sz w:val="28"/>
          <w:szCs w:val="28"/>
        </w:rPr>
      </w:pPr>
    </w:p>
    <w:p w14:paraId="2E251958" w14:textId="2496695A"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14:paraId="30B688F6" w14:textId="77777777" w:rsidR="00DD69B7" w:rsidRDefault="00DD69B7" w:rsidP="0062010D">
      <w:pPr>
        <w:jc w:val="center"/>
        <w:rPr>
          <w:rFonts w:ascii="Times New Roman" w:hAnsi="Times New Roman"/>
          <w:b/>
          <w:i/>
          <w:color w:val="0D0D0D" w:themeColor="text1" w:themeTint="F2"/>
          <w:sz w:val="28"/>
          <w:szCs w:val="28"/>
        </w:rPr>
      </w:pPr>
    </w:p>
    <w:p w14:paraId="604A1657" w14:textId="65B109A0" w:rsidR="0062010D"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Pr="00E75FC6">
        <w:rPr>
          <w:rFonts w:ascii="Times New Roman" w:hAnsi="Times New Roman"/>
          <w:b/>
          <w:i/>
          <w:color w:val="0D0D0D" w:themeColor="text1" w:themeTint="F2"/>
          <w:sz w:val="28"/>
          <w:szCs w:val="28"/>
        </w:rPr>
        <w:t>”</w:t>
      </w:r>
    </w:p>
    <w:p w14:paraId="53CB2B2C" w14:textId="77777777" w:rsidR="00DD69B7" w:rsidRPr="00E75FC6" w:rsidRDefault="00DD69B7" w:rsidP="0062010D">
      <w:pPr>
        <w:jc w:val="center"/>
        <w:rPr>
          <w:rFonts w:ascii="Times New Roman" w:hAnsi="Times New Roman"/>
          <w:b/>
          <w:i/>
          <w:color w:val="0D0D0D" w:themeColor="text1" w:themeTint="F2"/>
          <w:sz w:val="28"/>
          <w:szCs w:val="28"/>
        </w:rPr>
      </w:pPr>
    </w:p>
    <w:p w14:paraId="1547EB7D"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14:paraId="0321D2C3" w14:textId="34440DFA" w:rsidR="0062010D" w:rsidRDefault="0062010D" w:rsidP="0062010D">
      <w:pPr>
        <w:spacing w:after="0"/>
        <w:jc w:val="center"/>
        <w:rPr>
          <w:rFonts w:ascii="Times New Roman" w:hAnsi="Times New Roman"/>
          <w:color w:val="0D0D0D" w:themeColor="text1" w:themeTint="F2"/>
          <w:sz w:val="28"/>
          <w:szCs w:val="28"/>
        </w:rPr>
      </w:pPr>
    </w:p>
    <w:p w14:paraId="31D9053D" w14:textId="77777777" w:rsidR="00DD69B7" w:rsidRPr="00E75FC6" w:rsidRDefault="00DD69B7" w:rsidP="0062010D">
      <w:pPr>
        <w:spacing w:after="0"/>
        <w:jc w:val="center"/>
        <w:rPr>
          <w:rFonts w:ascii="Times New Roman" w:hAnsi="Times New Roman"/>
          <w:color w:val="0D0D0D" w:themeColor="text1" w:themeTint="F2"/>
          <w:sz w:val="28"/>
          <w:szCs w:val="28"/>
        </w:rPr>
      </w:pPr>
    </w:p>
    <w:p w14:paraId="439F26BB" w14:textId="77777777"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14:paraId="4B9DAE00" w14:textId="6DAAD1B2" w:rsidR="00943F61" w:rsidRDefault="00943F61" w:rsidP="0062010D">
      <w:pPr>
        <w:spacing w:after="0"/>
        <w:jc w:val="center"/>
        <w:rPr>
          <w:rFonts w:ascii="Times New Roman" w:hAnsi="Times New Roman"/>
          <w:color w:val="0D0D0D" w:themeColor="text1" w:themeTint="F2"/>
          <w:sz w:val="28"/>
          <w:szCs w:val="28"/>
        </w:rPr>
      </w:pPr>
    </w:p>
    <w:p w14:paraId="4D3B8004" w14:textId="77777777" w:rsidR="00DD69B7" w:rsidRPr="00E75FC6" w:rsidRDefault="00DD69B7" w:rsidP="0062010D">
      <w:pPr>
        <w:spacing w:after="0"/>
        <w:jc w:val="center"/>
        <w:rPr>
          <w:rFonts w:ascii="Times New Roman" w:hAnsi="Times New Roman"/>
          <w:color w:val="0D0D0D" w:themeColor="text1" w:themeTint="F2"/>
          <w:sz w:val="28"/>
          <w:szCs w:val="28"/>
        </w:rPr>
      </w:pPr>
    </w:p>
    <w:p w14:paraId="7B290D37" w14:textId="77777777"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14:paraId="70ECE14D" w14:textId="658710AD" w:rsidR="0062010D" w:rsidRPr="00896923" w:rsidRDefault="00A255A4" w:rsidP="00A255A4">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Jerin</w:t>
      </w:r>
      <w:proofErr w:type="spellEnd"/>
      <w:r>
        <w:rPr>
          <w:rFonts w:ascii="Times New Roman" w:hAnsi="Times New Roman"/>
          <w:b/>
          <w:i/>
          <w:color w:val="0D0D0D" w:themeColor="text1" w:themeTint="F2"/>
          <w:sz w:val="28"/>
          <w:szCs w:val="28"/>
        </w:rPr>
        <w:t xml:space="preserve"> Joji</w:t>
      </w:r>
      <w:r w:rsidR="00A43A5D"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19CS801016</w:t>
      </w:r>
      <w:proofErr w:type="spellEnd"/>
    </w:p>
    <w:p w14:paraId="4A8C3D95" w14:textId="0321E33E" w:rsidR="004D0469" w:rsidRPr="00896923" w:rsidRDefault="00A255A4" w:rsidP="00A255A4">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Jibin</w:t>
      </w:r>
      <w:proofErr w:type="spellEnd"/>
      <w:r>
        <w:rPr>
          <w:rFonts w:ascii="Times New Roman" w:hAnsi="Times New Roman"/>
          <w:b/>
          <w:i/>
          <w:color w:val="0D0D0D" w:themeColor="text1" w:themeTint="F2"/>
          <w:sz w:val="28"/>
          <w:szCs w:val="28"/>
        </w:rPr>
        <w:t xml:space="preserve"> James</w:t>
      </w:r>
      <w:r w:rsidR="004D0469"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19CS801018</w:t>
      </w:r>
      <w:proofErr w:type="spellEnd"/>
    </w:p>
    <w:p w14:paraId="01236BA7" w14:textId="77777777" w:rsidR="0095494C" w:rsidRPr="00E75FC6" w:rsidRDefault="0095494C" w:rsidP="00896923">
      <w:pPr>
        <w:spacing w:after="0" w:line="240" w:lineRule="auto"/>
        <w:ind w:left="1440" w:firstLine="720"/>
        <w:jc w:val="center"/>
        <w:rPr>
          <w:rFonts w:ascii="Times New Roman" w:hAnsi="Times New Roman"/>
          <w:b/>
          <w:i/>
          <w:color w:val="0D0D0D" w:themeColor="text1" w:themeTint="F2"/>
          <w:sz w:val="28"/>
          <w:szCs w:val="28"/>
        </w:rPr>
      </w:pPr>
    </w:p>
    <w:p w14:paraId="46E59612" w14:textId="77777777" w:rsidR="0062010D" w:rsidRPr="00E75FC6" w:rsidRDefault="0062010D" w:rsidP="0062010D">
      <w:pPr>
        <w:spacing w:after="0" w:line="240" w:lineRule="auto"/>
        <w:rPr>
          <w:rFonts w:ascii="Times New Roman" w:hAnsi="Times New Roman"/>
          <w:b/>
          <w:i/>
          <w:color w:val="0D0D0D" w:themeColor="text1" w:themeTint="F2"/>
          <w:sz w:val="28"/>
          <w:szCs w:val="28"/>
        </w:rPr>
      </w:pPr>
    </w:p>
    <w:p w14:paraId="70BB176A" w14:textId="77777777" w:rsidR="0062010D" w:rsidRPr="00E75FC6" w:rsidRDefault="0062010D" w:rsidP="0062010D">
      <w:pPr>
        <w:spacing w:after="0" w:line="240" w:lineRule="auto"/>
        <w:rPr>
          <w:rFonts w:ascii="Times New Roman" w:hAnsi="Times New Roman"/>
          <w:color w:val="0D0D0D" w:themeColor="text1" w:themeTint="F2"/>
          <w:sz w:val="28"/>
          <w:szCs w:val="28"/>
        </w:rPr>
      </w:pPr>
    </w:p>
    <w:p w14:paraId="547E31DF" w14:textId="77777777"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14:paraId="084C154D" w14:textId="77777777" w:rsidR="00AA70D9" w:rsidRPr="00E75FC6" w:rsidRDefault="00AA70D9" w:rsidP="0062010D">
      <w:pPr>
        <w:spacing w:after="0" w:line="240" w:lineRule="auto"/>
        <w:jc w:val="center"/>
        <w:rPr>
          <w:rFonts w:ascii="Times New Roman" w:hAnsi="Times New Roman"/>
          <w:b/>
          <w:color w:val="0D0D0D" w:themeColor="text1" w:themeTint="F2"/>
          <w:sz w:val="28"/>
          <w:szCs w:val="28"/>
        </w:rPr>
      </w:pPr>
    </w:p>
    <w:p w14:paraId="69D9E3EA" w14:textId="77777777" w:rsidR="0062010D" w:rsidRPr="00E75FC6" w:rsidRDefault="00055B9E" w:rsidP="0062010D">
      <w:pPr>
        <w:spacing w:after="0" w:line="240" w:lineRule="auto"/>
        <w:jc w:val="center"/>
        <w:rPr>
          <w:rFonts w:ascii="Times New Roman" w:hAnsi="Times New Roman"/>
          <w:b/>
          <w:color w:val="0D0D0D" w:themeColor="text1" w:themeTint="F2"/>
          <w:sz w:val="28"/>
          <w:szCs w:val="28"/>
        </w:rPr>
      </w:pPr>
      <w:r>
        <w:rPr>
          <w:rFonts w:ascii="Times New Roman" w:hAnsi="Times New Roman"/>
          <w:b/>
          <w:color w:val="0D0D0D" w:themeColor="text1" w:themeTint="F2"/>
          <w:sz w:val="28"/>
          <w:szCs w:val="28"/>
        </w:rPr>
        <w:t>Dr</w:t>
      </w:r>
      <w:r w:rsidR="008A247F" w:rsidRPr="00E75FC6">
        <w:rPr>
          <w:rFonts w:ascii="Times New Roman" w:hAnsi="Times New Roman"/>
          <w:b/>
          <w:color w:val="0D0D0D" w:themeColor="text1" w:themeTint="F2"/>
          <w:sz w:val="28"/>
          <w:szCs w:val="28"/>
        </w:rPr>
        <w:t>. Velmurugan R</w:t>
      </w:r>
    </w:p>
    <w:p w14:paraId="67098A02" w14:textId="77777777"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14:paraId="7FFC4DA3" w14:textId="77777777" w:rsidR="00DD69B7" w:rsidRDefault="00DD69B7" w:rsidP="0062010D">
      <w:pPr>
        <w:jc w:val="center"/>
        <w:rPr>
          <w:rFonts w:ascii="Times New Roman" w:hAnsi="Times New Roman"/>
          <w:b/>
          <w:color w:val="0D0D0D" w:themeColor="text1" w:themeTint="F2"/>
          <w:sz w:val="28"/>
          <w:szCs w:val="28"/>
          <w:u w:val="single"/>
        </w:rPr>
      </w:pPr>
    </w:p>
    <w:p w14:paraId="74004E2F" w14:textId="7EAAF816"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rPr>
        <w:drawing>
          <wp:inline distT="0" distB="0" distL="0" distR="0" wp14:anchorId="33DAB770" wp14:editId="68BC04DF">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14:paraId="4AC44AA6" w14:textId="77777777" w:rsidR="00943F61" w:rsidRPr="00E75FC6" w:rsidRDefault="00943F61" w:rsidP="0062010D">
      <w:pPr>
        <w:jc w:val="center"/>
        <w:rPr>
          <w:rFonts w:ascii="Times New Roman" w:hAnsi="Times New Roman"/>
          <w:b/>
          <w:color w:val="0D0D0D" w:themeColor="text1" w:themeTint="F2"/>
          <w:sz w:val="28"/>
          <w:szCs w:val="28"/>
          <w:u w:val="single"/>
        </w:rPr>
      </w:pPr>
    </w:p>
    <w:p w14:paraId="67709998" w14:textId="77777777"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14:paraId="65C14D82" w14:textId="77777777" w:rsidR="0062010D" w:rsidRPr="00E75FC6" w:rsidRDefault="0062010D" w:rsidP="0062010D">
      <w:pPr>
        <w:jc w:val="center"/>
        <w:rPr>
          <w:rFonts w:ascii="Times New Roman" w:hAnsi="Times New Roman"/>
          <w:b/>
          <w:color w:val="0D0D0D" w:themeColor="text1" w:themeTint="F2"/>
          <w:sz w:val="28"/>
          <w:szCs w:val="28"/>
        </w:rPr>
      </w:pPr>
    </w:p>
    <w:p w14:paraId="43C766A4" w14:textId="086CC27B" w:rsidR="0062010D" w:rsidRPr="00E75FC6"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A255A4">
        <w:rPr>
          <w:rFonts w:ascii="Times New Roman" w:hAnsi="Times New Roman"/>
          <w:b/>
          <w:i/>
          <w:color w:val="0D0D0D" w:themeColor="text1" w:themeTint="F2"/>
          <w:sz w:val="28"/>
          <w:szCs w:val="28"/>
        </w:rPr>
        <w:t>Online Book Store</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A255A4">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882FA4">
        <w:rPr>
          <w:rFonts w:ascii="Times New Roman" w:hAnsi="Times New Roman"/>
          <w:b/>
          <w:color w:val="0D0D0D" w:themeColor="text1" w:themeTint="F2"/>
          <w:sz w:val="28"/>
          <w:szCs w:val="28"/>
        </w:rPr>
        <w:t xml:space="preserve"> Regno</w:t>
      </w:r>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CE64EB" w:rsidRPr="00E75FC6">
        <w:rPr>
          <w:rFonts w:ascii="Times New Roman" w:hAnsi="Times New Roman"/>
          <w:b/>
          <w:i/>
          <w:color w:val="0D0D0D" w:themeColor="text1" w:themeTint="F2"/>
          <w:sz w:val="28"/>
          <w:szCs w:val="28"/>
        </w:rPr>
        <w:t xml:space="preserve">Enterprise Computing </w:t>
      </w:r>
      <w:r w:rsidR="00A43A5D" w:rsidRPr="00E75FC6">
        <w:rPr>
          <w:rFonts w:ascii="Times New Roman" w:hAnsi="Times New Roman"/>
          <w:b/>
          <w:i/>
          <w:color w:val="0D0D0D" w:themeColor="text1" w:themeTint="F2"/>
          <w:sz w:val="28"/>
          <w:szCs w:val="28"/>
        </w:rPr>
        <w:t>Project Lab</w:t>
      </w:r>
      <w:r w:rsidR="00764D9F" w:rsidRPr="00E75FC6">
        <w:rPr>
          <w:rFonts w:ascii="Times New Roman" w:hAnsi="Times New Roman"/>
          <w:b/>
          <w:i/>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764D9F" w:rsidRPr="00E75FC6">
        <w:rPr>
          <w:rFonts w:ascii="Times New Roman" w:hAnsi="Times New Roman"/>
          <w:b/>
          <w:iCs/>
          <w:color w:val="0D0D0D" w:themeColor="text1" w:themeTint="F2"/>
          <w:sz w:val="28"/>
          <w:szCs w:val="28"/>
        </w:rPr>
        <w:t xml:space="preserve"> </w:t>
      </w:r>
      <w:proofErr w:type="spellStart"/>
      <w:r w:rsidR="00055B9E" w:rsidRPr="00055B9E">
        <w:rPr>
          <w:rFonts w:ascii="Times New Roman" w:eastAsia="Times New Roman" w:hAnsi="Times New Roman"/>
          <w:b/>
          <w:color w:val="000000"/>
          <w:sz w:val="24"/>
        </w:rPr>
        <w:t>MCA2P2A41</w:t>
      </w:r>
      <w:proofErr w:type="spellEnd"/>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CE64EB" w:rsidRPr="00E75FC6">
        <w:rPr>
          <w:rFonts w:ascii="Times New Roman" w:hAnsi="Times New Roman"/>
          <w:color w:val="0D0D0D" w:themeColor="text1" w:themeTint="F2"/>
          <w:sz w:val="28"/>
          <w:szCs w:val="28"/>
        </w:rPr>
        <w:t>4</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472100" w:rsidRPr="00E75FC6">
        <w:rPr>
          <w:rFonts w:ascii="Times New Roman" w:hAnsi="Times New Roman"/>
          <w:color w:val="0D0D0D" w:themeColor="text1" w:themeTint="F2"/>
          <w:sz w:val="28"/>
          <w:szCs w:val="28"/>
        </w:rPr>
        <w:t xml:space="preserve">November </w:t>
      </w:r>
      <w:r w:rsidRPr="00E75FC6">
        <w:rPr>
          <w:rFonts w:ascii="Times New Roman" w:hAnsi="Times New Roman"/>
          <w:color w:val="0D0D0D" w:themeColor="text1" w:themeTint="F2"/>
          <w:sz w:val="28"/>
          <w:szCs w:val="28"/>
        </w:rPr>
        <w:t>201</w:t>
      </w:r>
      <w:r w:rsidR="00D6625D">
        <w:rPr>
          <w:rFonts w:ascii="Times New Roman" w:hAnsi="Times New Roman"/>
          <w:color w:val="0D0D0D" w:themeColor="text1" w:themeTint="F2"/>
          <w:sz w:val="28"/>
          <w:szCs w:val="28"/>
        </w:rPr>
        <w:t>9</w:t>
      </w:r>
      <w:r w:rsidRPr="00E75FC6">
        <w:rPr>
          <w:rFonts w:ascii="Times New Roman" w:hAnsi="Times New Roman"/>
          <w:color w:val="0D0D0D" w:themeColor="text1" w:themeTint="F2"/>
          <w:sz w:val="28"/>
          <w:szCs w:val="28"/>
        </w:rPr>
        <w:t xml:space="preserve"> to </w:t>
      </w:r>
      <w:r w:rsidR="00472100" w:rsidRPr="00E75FC6">
        <w:rPr>
          <w:rFonts w:ascii="Times New Roman" w:hAnsi="Times New Roman"/>
          <w:color w:val="0D0D0D" w:themeColor="text1" w:themeTint="F2"/>
          <w:sz w:val="28"/>
          <w:szCs w:val="28"/>
        </w:rPr>
        <w:t xml:space="preserve">March </w:t>
      </w:r>
      <w:r w:rsidRPr="00E75FC6">
        <w:rPr>
          <w:rFonts w:ascii="Times New Roman" w:hAnsi="Times New Roman"/>
          <w:color w:val="0D0D0D" w:themeColor="text1" w:themeTint="F2"/>
          <w:sz w:val="28"/>
          <w:szCs w:val="28"/>
        </w:rPr>
        <w:t>20</w:t>
      </w:r>
      <w:r w:rsidR="00D6625D">
        <w:rPr>
          <w:rFonts w:ascii="Times New Roman" w:hAnsi="Times New Roman"/>
          <w:color w:val="0D0D0D" w:themeColor="text1" w:themeTint="F2"/>
          <w:sz w:val="28"/>
          <w:szCs w:val="28"/>
        </w:rPr>
        <w:t>20</w:t>
      </w:r>
      <w:r w:rsidRPr="00E75FC6">
        <w:rPr>
          <w:rFonts w:ascii="Times New Roman" w:hAnsi="Times New Roman"/>
          <w:color w:val="0D0D0D" w:themeColor="text1" w:themeTint="F2"/>
          <w:sz w:val="28"/>
          <w:szCs w:val="28"/>
        </w:rPr>
        <w:t xml:space="preserve"> as prescribed by Bangalore University.</w:t>
      </w:r>
    </w:p>
    <w:p w14:paraId="53B9896E" w14:textId="77777777" w:rsidR="0062010D" w:rsidRPr="00E75FC6" w:rsidRDefault="0062010D" w:rsidP="0062010D">
      <w:pPr>
        <w:rPr>
          <w:rFonts w:ascii="Times New Roman" w:hAnsi="Times New Roman"/>
          <w:color w:val="0D0D0D" w:themeColor="text1" w:themeTint="F2"/>
          <w:sz w:val="28"/>
          <w:szCs w:val="28"/>
        </w:rPr>
      </w:pPr>
    </w:p>
    <w:p w14:paraId="0FDA115D"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14:paraId="3BD8CC71"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14:paraId="0727D29C" w14:textId="77777777"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14:paraId="1DC7700F"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w:t>
      </w:r>
      <w:proofErr w:type="gramStart"/>
      <w:r w:rsidRPr="00E75FC6">
        <w:rPr>
          <w:rFonts w:ascii="Times New Roman" w:hAnsi="Times New Roman"/>
          <w:color w:val="0D0D0D" w:themeColor="text1" w:themeTint="F2"/>
          <w:sz w:val="28"/>
          <w:szCs w:val="28"/>
        </w:rPr>
        <w:t>1:_</w:t>
      </w:r>
      <w:proofErr w:type="gramEnd"/>
      <w:r w:rsidRPr="00E75FC6">
        <w:rPr>
          <w:rFonts w:ascii="Times New Roman" w:hAnsi="Times New Roman"/>
          <w:color w:val="0D0D0D" w:themeColor="text1" w:themeTint="F2"/>
          <w:sz w:val="28"/>
          <w:szCs w:val="28"/>
        </w:rPr>
        <w:t xml:space="preserve">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14:paraId="0722AA92" w14:textId="77777777"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w:t>
      </w:r>
      <w:proofErr w:type="gramStart"/>
      <w:r w:rsidRPr="00E75FC6">
        <w:rPr>
          <w:rFonts w:ascii="Times New Roman" w:hAnsi="Times New Roman"/>
          <w:color w:val="0D0D0D" w:themeColor="text1" w:themeTint="F2"/>
          <w:sz w:val="28"/>
          <w:szCs w:val="28"/>
        </w:rPr>
        <w:t>2:_</w:t>
      </w:r>
      <w:proofErr w:type="gramEnd"/>
      <w:r w:rsidRPr="00E75FC6">
        <w:rPr>
          <w:rFonts w:ascii="Times New Roman" w:hAnsi="Times New Roman"/>
          <w:color w:val="0D0D0D" w:themeColor="text1" w:themeTint="F2"/>
          <w:sz w:val="28"/>
          <w:szCs w:val="28"/>
        </w:rPr>
        <w:t>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proofErr w:type="spellStart"/>
      <w:r w:rsidR="00283CC8" w:rsidRPr="00E75FC6">
        <w:rPr>
          <w:rFonts w:ascii="Times New Roman" w:hAnsi="Times New Roman"/>
          <w:color w:val="0D0D0D" w:themeColor="text1" w:themeTint="F2"/>
          <w:sz w:val="28"/>
          <w:szCs w:val="28"/>
        </w:rPr>
        <w:t>Kristu</w:t>
      </w:r>
      <w:proofErr w:type="spellEnd"/>
      <w:r w:rsidR="00283CC8" w:rsidRPr="00E75FC6">
        <w:rPr>
          <w:rFonts w:ascii="Times New Roman" w:hAnsi="Times New Roman"/>
          <w:color w:val="0D0D0D" w:themeColor="text1" w:themeTint="F2"/>
          <w:sz w:val="28"/>
          <w:szCs w:val="28"/>
        </w:rPr>
        <w:t xml:space="preserve"> Jayanti College</w:t>
      </w:r>
      <w:r w:rsidRPr="00E75FC6">
        <w:rPr>
          <w:rFonts w:ascii="Times New Roman" w:hAnsi="Times New Roman"/>
          <w:color w:val="0D0D0D" w:themeColor="text1" w:themeTint="F2"/>
          <w:sz w:val="28"/>
          <w:szCs w:val="28"/>
        </w:rPr>
        <w:tab/>
      </w:r>
    </w:p>
    <w:p w14:paraId="57F66294" w14:textId="77777777"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14:paraId="2230A2CE" w14:textId="77777777" w:rsidR="0095494C" w:rsidRPr="00E75FC6" w:rsidRDefault="0095494C" w:rsidP="0062010D">
      <w:pPr>
        <w:pStyle w:val="NoSpacing"/>
        <w:jc w:val="center"/>
        <w:rPr>
          <w:rFonts w:ascii="Times New Roman" w:hAnsi="Times New Roman"/>
          <w:b/>
          <w:color w:val="0D0D0D" w:themeColor="text1" w:themeTint="F2"/>
          <w:sz w:val="28"/>
          <w:szCs w:val="28"/>
        </w:rPr>
      </w:pPr>
    </w:p>
    <w:p w14:paraId="3EE286E9" w14:textId="77777777"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14:paraId="135E7CD4" w14:textId="77777777" w:rsidR="0062010D" w:rsidRPr="00E75FC6" w:rsidRDefault="0062010D" w:rsidP="0062010D">
      <w:pPr>
        <w:pStyle w:val="NoSpacing"/>
        <w:rPr>
          <w:rFonts w:ascii="Times New Roman" w:hAnsi="Times New Roman"/>
          <w:color w:val="0D0D0D" w:themeColor="text1" w:themeTint="F2"/>
          <w:sz w:val="28"/>
          <w:szCs w:val="28"/>
        </w:rPr>
      </w:pPr>
    </w:p>
    <w:p w14:paraId="2AE77EE0"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14:paraId="0DFB1126"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3CD9400" w14:textId="77777777"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 xml:space="preserve">Rev. Fr. </w:t>
      </w:r>
      <w:proofErr w:type="spellStart"/>
      <w:r w:rsidR="00753AC6" w:rsidRPr="00E75FC6">
        <w:rPr>
          <w:rFonts w:ascii="Times New Roman" w:hAnsi="Times New Roman"/>
          <w:b/>
          <w:color w:val="0D0D0D" w:themeColor="text1" w:themeTint="F2"/>
          <w:sz w:val="28"/>
          <w:szCs w:val="28"/>
        </w:rPr>
        <w:t>Lijo</w:t>
      </w:r>
      <w:proofErr w:type="spellEnd"/>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14:paraId="30B3C2DB"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B4712F6" w14:textId="77777777"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Department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14:paraId="70AF6B8A" w14:textId="77777777"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14:paraId="14BD76DC" w14:textId="77777777"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6625D">
        <w:rPr>
          <w:rFonts w:ascii="Times New Roman" w:hAnsi="Times New Roman"/>
          <w:b/>
          <w:bCs/>
          <w:color w:val="0D0D0D" w:themeColor="text1" w:themeTint="F2"/>
          <w:sz w:val="28"/>
          <w:szCs w:val="28"/>
          <w:shd w:val="clear" w:color="auto" w:fill="FFFFFF"/>
        </w:rPr>
        <w:t>Dr</w:t>
      </w:r>
      <w:r w:rsidR="00596BCA" w:rsidRPr="00E75FC6">
        <w:rPr>
          <w:rFonts w:ascii="Times New Roman" w:hAnsi="Times New Roman"/>
          <w:b/>
          <w:bCs/>
          <w:color w:val="0D0D0D" w:themeColor="text1" w:themeTint="F2"/>
          <w:sz w:val="28"/>
          <w:szCs w:val="28"/>
          <w:shd w:val="clear" w:color="auto" w:fill="FFFFFF"/>
        </w:rPr>
        <w:t>. Velmurugan R</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14:paraId="438594C9"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6A9CC11"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14:paraId="6B069B57" w14:textId="77777777"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14:paraId="7782397C" w14:textId="77777777"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14:paraId="59E44501" w14:textId="77777777" w:rsidR="006A5A06" w:rsidRPr="00E75FC6" w:rsidRDefault="006A5A06">
      <w:pPr>
        <w:rPr>
          <w:rFonts w:ascii="Times New Roman" w:hAnsi="Times New Roman"/>
          <w:color w:val="0D0D0D" w:themeColor="text1" w:themeTint="F2"/>
          <w:sz w:val="28"/>
          <w:szCs w:val="28"/>
        </w:rPr>
      </w:pPr>
    </w:p>
    <w:p w14:paraId="14114DAB" w14:textId="77777777" w:rsidR="002A27CA" w:rsidRDefault="002A27CA" w:rsidP="00387F42">
      <w:pPr>
        <w:spacing w:after="160" w:line="259" w:lineRule="auto"/>
        <w:jc w:val="center"/>
        <w:rPr>
          <w:rFonts w:ascii="Times New Roman" w:hAnsi="Times New Roman"/>
          <w:b/>
          <w:color w:val="0D0D0D" w:themeColor="text1" w:themeTint="F2"/>
          <w:sz w:val="44"/>
          <w:szCs w:val="44"/>
          <w:lang w:val="en"/>
        </w:rPr>
      </w:pPr>
    </w:p>
    <w:p w14:paraId="3FC9EF7B" w14:textId="76DD53A3" w:rsidR="002A27CA" w:rsidRPr="002A27CA" w:rsidRDefault="00015F41" w:rsidP="002A27CA">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t>Synopsis</w:t>
      </w:r>
    </w:p>
    <w:p w14:paraId="0A330612" w14:textId="3C6B93C1" w:rsidR="002A27CA" w:rsidRDefault="002A27CA" w:rsidP="002A27CA">
      <w:pPr>
        <w:spacing w:after="160" w:line="360" w:lineRule="auto"/>
        <w:jc w:val="both"/>
        <w:rPr>
          <w:rFonts w:ascii="Times New Roman" w:hAnsi="Times New Roman"/>
          <w:b/>
          <w:color w:val="0D0D0D" w:themeColor="text1" w:themeTint="F2"/>
          <w:sz w:val="28"/>
          <w:szCs w:val="28"/>
          <w:lang w:val="en"/>
        </w:rPr>
      </w:pPr>
    </w:p>
    <w:p w14:paraId="0610251F" w14:textId="535C8305" w:rsidR="00850367" w:rsidRPr="00850367" w:rsidRDefault="00850367" w:rsidP="00850367">
      <w:pPr>
        <w:spacing w:after="160" w:line="360" w:lineRule="auto"/>
        <w:jc w:val="both"/>
        <w:rPr>
          <w:rFonts w:ascii="Times New Roman" w:hAnsi="Times New Roman"/>
          <w:bCs/>
          <w:color w:val="0D0D0D" w:themeColor="text1" w:themeTint="F2"/>
          <w:sz w:val="28"/>
          <w:szCs w:val="28"/>
          <w:lang w:val="en"/>
        </w:rPr>
      </w:pPr>
      <w:r>
        <w:rPr>
          <w:rFonts w:ascii="Times New Roman" w:hAnsi="Times New Roman"/>
          <w:b/>
          <w:color w:val="0D0D0D" w:themeColor="text1" w:themeTint="F2"/>
          <w:sz w:val="28"/>
          <w:szCs w:val="28"/>
          <w:lang w:val="en"/>
        </w:rPr>
        <w:t xml:space="preserve">Title of the Project: </w:t>
      </w:r>
      <w:r>
        <w:rPr>
          <w:rFonts w:ascii="Times New Roman" w:hAnsi="Times New Roman"/>
          <w:bCs/>
          <w:color w:val="0D0D0D" w:themeColor="text1" w:themeTint="F2"/>
          <w:sz w:val="28"/>
          <w:szCs w:val="28"/>
          <w:lang w:val="en"/>
        </w:rPr>
        <w:t>Online Book Store</w:t>
      </w:r>
    </w:p>
    <w:p w14:paraId="1AC81506" w14:textId="77777777" w:rsidR="00850367" w:rsidRPr="00850367" w:rsidRDefault="00387F42" w:rsidP="00850367">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Introduction</w:t>
      </w:r>
    </w:p>
    <w:p w14:paraId="700E686E" w14:textId="6DE23996" w:rsidR="00387F42" w:rsidRPr="002A27CA" w:rsidRDefault="00387F42" w:rsidP="00850367">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 Our web-based application focuses of buying, renting and selling of the exam preparation books. In this pandemic situation it would be highly convenient for people to rent or buy these books at reasonable rates.</w:t>
      </w:r>
    </w:p>
    <w:p w14:paraId="2F255C8D" w14:textId="77777777" w:rsidR="00850367" w:rsidRDefault="00850367" w:rsidP="002A27CA">
      <w:pPr>
        <w:spacing w:after="160" w:line="360" w:lineRule="auto"/>
        <w:jc w:val="both"/>
        <w:rPr>
          <w:rFonts w:ascii="Times New Roman" w:hAnsi="Times New Roman"/>
          <w:b/>
          <w:color w:val="0D0D0D" w:themeColor="text1" w:themeTint="F2"/>
          <w:sz w:val="28"/>
          <w:szCs w:val="28"/>
          <w:lang w:val="en"/>
        </w:rPr>
      </w:pPr>
    </w:p>
    <w:p w14:paraId="53D4ADDC" w14:textId="211EA179" w:rsidR="00850367" w:rsidRPr="00850367" w:rsidRDefault="00387F42" w:rsidP="002A27CA">
      <w:pPr>
        <w:spacing w:after="160" w:line="360" w:lineRule="auto"/>
        <w:jc w:val="both"/>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Definition of the System</w:t>
      </w:r>
    </w:p>
    <w:p w14:paraId="4D081A72" w14:textId="4B727292" w:rsidR="00387F42" w:rsidRPr="002A27CA" w:rsidRDefault="00387F42" w:rsidP="002A27CA">
      <w:pPr>
        <w:spacing w:after="160" w:line="360" w:lineRule="auto"/>
        <w:jc w:val="both"/>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The system will help the customers to buy used exam preparation and guides books of their choice. They can sell their used book at a reasonable price. The system will help the user to identify and choose the book from a variety of choices.</w:t>
      </w:r>
    </w:p>
    <w:p w14:paraId="3AF11044"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0E28D723" w14:textId="77777777" w:rsidR="00850367" w:rsidRDefault="00850367">
      <w:pPr>
        <w:spacing w:after="160" w:line="259" w:lineRule="auto"/>
        <w:rPr>
          <w:rFonts w:ascii="Times New Roman" w:hAnsi="Times New Roman"/>
          <w:b/>
          <w:color w:val="0D0D0D" w:themeColor="text1" w:themeTint="F2"/>
          <w:sz w:val="28"/>
          <w:szCs w:val="28"/>
          <w:lang w:val="en"/>
        </w:rPr>
      </w:pPr>
      <w:r>
        <w:rPr>
          <w:rFonts w:ascii="Times New Roman" w:hAnsi="Times New Roman"/>
          <w:b/>
          <w:color w:val="0D0D0D" w:themeColor="text1" w:themeTint="F2"/>
          <w:sz w:val="28"/>
          <w:szCs w:val="28"/>
          <w:lang w:val="en"/>
        </w:rPr>
        <w:br w:type="page"/>
      </w:r>
    </w:p>
    <w:p w14:paraId="490E99F0" w14:textId="77777777" w:rsidR="00850367" w:rsidRDefault="00850367" w:rsidP="00387F42">
      <w:pPr>
        <w:spacing w:after="160" w:line="259" w:lineRule="auto"/>
        <w:rPr>
          <w:rFonts w:ascii="Times New Roman" w:hAnsi="Times New Roman"/>
          <w:b/>
          <w:color w:val="0D0D0D" w:themeColor="text1" w:themeTint="F2"/>
          <w:sz w:val="28"/>
          <w:szCs w:val="28"/>
          <w:lang w:val="en"/>
        </w:rPr>
      </w:pPr>
    </w:p>
    <w:p w14:paraId="2217C3E7" w14:textId="77CE1321" w:rsidR="002A27CA" w:rsidRPr="00850367" w:rsidRDefault="00387F42" w:rsidP="00387F42">
      <w:pPr>
        <w:spacing w:after="160" w:line="259" w:lineRule="auto"/>
        <w:rPr>
          <w:rFonts w:ascii="Times New Roman" w:hAnsi="Times New Roman"/>
          <w:bCs/>
          <w:color w:val="0D0D0D" w:themeColor="text1" w:themeTint="F2"/>
          <w:sz w:val="28"/>
          <w:szCs w:val="28"/>
          <w:u w:val="single"/>
          <w:lang w:val="en"/>
        </w:rPr>
      </w:pPr>
      <w:r w:rsidRPr="00850367">
        <w:rPr>
          <w:rFonts w:ascii="Times New Roman" w:hAnsi="Times New Roman"/>
          <w:b/>
          <w:color w:val="0D0D0D" w:themeColor="text1" w:themeTint="F2"/>
          <w:sz w:val="28"/>
          <w:szCs w:val="28"/>
          <w:u w:val="single"/>
          <w:lang w:val="en"/>
        </w:rPr>
        <w:t>List of Modules</w:t>
      </w:r>
    </w:p>
    <w:p w14:paraId="04A572F2" w14:textId="2942A6E6" w:rsidR="00850367" w:rsidRPr="002A27CA" w:rsidRDefault="00850367" w:rsidP="00387F42">
      <w:pPr>
        <w:spacing w:after="160" w:line="259"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Admin</w:t>
      </w:r>
    </w:p>
    <w:p w14:paraId="7E931A36" w14:textId="6BCBD2DF"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Account Management – Managing User Accounts.</w:t>
      </w:r>
    </w:p>
    <w:p w14:paraId="6C618984" w14:textId="2967566B"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Book Management – Managing books, book inventory and details.</w:t>
      </w:r>
    </w:p>
    <w:p w14:paraId="74E58F8D" w14:textId="343A5EA5"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Rent Management – Managing renting system of the books.</w:t>
      </w:r>
    </w:p>
    <w:p w14:paraId="25C10524" w14:textId="450B5447"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Check books selling request – Check books to be sold by user.</w:t>
      </w:r>
    </w:p>
    <w:p w14:paraId="04BB8DA3" w14:textId="30635BA9" w:rsidR="00387F42" w:rsidRPr="00D72286" w:rsidRDefault="00387F42" w:rsidP="00D72286">
      <w:pPr>
        <w:pStyle w:val="ListParagraph"/>
        <w:numPr>
          <w:ilvl w:val="0"/>
          <w:numId w:val="31"/>
        </w:numPr>
        <w:spacing w:after="160" w:line="360" w:lineRule="auto"/>
        <w:rPr>
          <w:rFonts w:ascii="Times New Roman" w:hAnsi="Times New Roman"/>
          <w:bCs/>
          <w:color w:val="0D0D0D" w:themeColor="text1" w:themeTint="F2"/>
          <w:sz w:val="28"/>
          <w:szCs w:val="28"/>
          <w:lang w:val="en"/>
        </w:rPr>
      </w:pPr>
      <w:r w:rsidRPr="00D72286">
        <w:rPr>
          <w:rFonts w:ascii="Times New Roman" w:hAnsi="Times New Roman"/>
          <w:bCs/>
          <w:color w:val="0D0D0D" w:themeColor="text1" w:themeTint="F2"/>
          <w:sz w:val="28"/>
          <w:szCs w:val="28"/>
          <w:lang w:val="en"/>
        </w:rPr>
        <w:t>Request for Books – request for non-available for books.</w:t>
      </w:r>
    </w:p>
    <w:p w14:paraId="73A52956" w14:textId="0B3B2A2F" w:rsidR="00850367" w:rsidRPr="00850367" w:rsidRDefault="00850367" w:rsidP="00850367">
      <w:p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Users</w:t>
      </w:r>
    </w:p>
    <w:p w14:paraId="5974475B" w14:textId="7D0994FA" w:rsidR="00387F42" w:rsidRPr="002A27CA" w:rsidRDefault="00387F42" w:rsidP="00D72286">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Buying - Buying book of their choice.</w:t>
      </w:r>
    </w:p>
    <w:p w14:paraId="58A03AA9" w14:textId="7C427F10" w:rsidR="002A27CA" w:rsidRDefault="00387F42" w:rsidP="00C41980">
      <w:pPr>
        <w:pStyle w:val="ListParagraph"/>
        <w:numPr>
          <w:ilvl w:val="0"/>
          <w:numId w:val="29"/>
        </w:numPr>
        <w:spacing w:after="160" w:line="360" w:lineRule="auto"/>
        <w:rPr>
          <w:rFonts w:ascii="Times New Roman" w:hAnsi="Times New Roman"/>
          <w:bCs/>
          <w:color w:val="0D0D0D" w:themeColor="text1" w:themeTint="F2"/>
          <w:sz w:val="28"/>
          <w:szCs w:val="28"/>
          <w:lang w:val="en"/>
        </w:rPr>
      </w:pPr>
      <w:r w:rsidRPr="002A27CA">
        <w:rPr>
          <w:rFonts w:ascii="Times New Roman" w:hAnsi="Times New Roman"/>
          <w:bCs/>
          <w:color w:val="0D0D0D" w:themeColor="text1" w:themeTint="F2"/>
          <w:sz w:val="28"/>
          <w:szCs w:val="28"/>
          <w:lang w:val="en"/>
        </w:rPr>
        <w:t>Selling – Selling used books by the user</w:t>
      </w:r>
      <w:r w:rsidR="00C41980">
        <w:rPr>
          <w:rFonts w:ascii="Times New Roman" w:hAnsi="Times New Roman"/>
          <w:bCs/>
          <w:color w:val="0D0D0D" w:themeColor="text1" w:themeTint="F2"/>
          <w:sz w:val="28"/>
          <w:szCs w:val="28"/>
          <w:lang w:val="en"/>
        </w:rPr>
        <w:t>.</w:t>
      </w:r>
    </w:p>
    <w:p w14:paraId="212CB6ED" w14:textId="77777777" w:rsidR="00C41980" w:rsidRDefault="00C41980" w:rsidP="00D72286">
      <w:pPr>
        <w:spacing w:after="160" w:line="240" w:lineRule="auto"/>
        <w:rPr>
          <w:rFonts w:ascii="Times New Roman" w:hAnsi="Times New Roman"/>
          <w:b/>
          <w:color w:val="0D0D0D" w:themeColor="text1" w:themeTint="F2"/>
          <w:sz w:val="28"/>
          <w:szCs w:val="28"/>
          <w:u w:val="single"/>
          <w:lang w:val="en"/>
        </w:rPr>
      </w:pPr>
    </w:p>
    <w:p w14:paraId="7367009F" w14:textId="1E11851F" w:rsidR="00D72286" w:rsidRPr="00D72286" w:rsidRDefault="002A27CA" w:rsidP="00D72286">
      <w:pPr>
        <w:spacing w:after="160" w:line="240" w:lineRule="auto"/>
        <w:rPr>
          <w:rFonts w:ascii="Times New Roman" w:hAnsi="Times New Roman"/>
          <w:b/>
          <w:color w:val="0D0D0D" w:themeColor="text1" w:themeTint="F2"/>
          <w:sz w:val="28"/>
          <w:szCs w:val="28"/>
          <w:u w:val="single"/>
          <w:lang w:val="en"/>
        </w:rPr>
      </w:pPr>
      <w:r w:rsidRPr="00D72286">
        <w:rPr>
          <w:rFonts w:ascii="Times New Roman" w:hAnsi="Times New Roman"/>
          <w:b/>
          <w:color w:val="0D0D0D" w:themeColor="text1" w:themeTint="F2"/>
          <w:sz w:val="28"/>
          <w:szCs w:val="28"/>
          <w:u w:val="single"/>
          <w:lang w:val="en"/>
        </w:rPr>
        <w:t>Technology</w:t>
      </w:r>
    </w:p>
    <w:p w14:paraId="7A2C63C9"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proofErr w:type="spellStart"/>
      <w:r w:rsidRPr="00850367">
        <w:rPr>
          <w:rFonts w:ascii="Times New Roman" w:hAnsi="Times New Roman"/>
          <w:bCs/>
          <w:color w:val="0D0D0D" w:themeColor="text1" w:themeTint="F2"/>
          <w:sz w:val="28"/>
          <w:szCs w:val="28"/>
          <w:lang w:val="en"/>
        </w:rPr>
        <w:t>FrontEnd</w:t>
      </w:r>
      <w:proofErr w:type="spellEnd"/>
    </w:p>
    <w:p w14:paraId="1BBBDC81"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HTML</w:t>
      </w:r>
    </w:p>
    <w:p w14:paraId="778D6B9A" w14:textId="77777777"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CSS</w:t>
      </w:r>
    </w:p>
    <w:p w14:paraId="5F7FF56D" w14:textId="082E6961" w:rsidR="00D72286" w:rsidRDefault="00D72286" w:rsidP="00D72286">
      <w:pPr>
        <w:pStyle w:val="ListParagraph"/>
        <w:numPr>
          <w:ilvl w:val="1"/>
          <w:numId w:val="32"/>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JavaScript</w:t>
      </w:r>
    </w:p>
    <w:p w14:paraId="1BBCAF4C" w14:textId="77777777" w:rsidR="00D72286" w:rsidRPr="00850367" w:rsidRDefault="00D72286" w:rsidP="00D72286">
      <w:pPr>
        <w:pStyle w:val="ListParagraph"/>
        <w:numPr>
          <w:ilvl w:val="0"/>
          <w:numId w:val="28"/>
        </w:numPr>
        <w:spacing w:after="160" w:line="360" w:lineRule="auto"/>
        <w:rPr>
          <w:rFonts w:ascii="Times New Roman" w:hAnsi="Times New Roman"/>
          <w:bCs/>
          <w:color w:val="0D0D0D" w:themeColor="text1" w:themeTint="F2"/>
          <w:sz w:val="28"/>
          <w:szCs w:val="28"/>
          <w:lang w:val="en"/>
        </w:rPr>
      </w:pPr>
      <w:proofErr w:type="spellStart"/>
      <w:r w:rsidRPr="00850367">
        <w:rPr>
          <w:rFonts w:ascii="Times New Roman" w:hAnsi="Times New Roman"/>
          <w:bCs/>
          <w:color w:val="0D0D0D" w:themeColor="text1" w:themeTint="F2"/>
          <w:sz w:val="28"/>
          <w:szCs w:val="28"/>
          <w:lang w:val="en"/>
        </w:rPr>
        <w:t>BackEnd</w:t>
      </w:r>
      <w:proofErr w:type="spellEnd"/>
    </w:p>
    <w:p w14:paraId="662AD8D0" w14:textId="56AECB3F" w:rsid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JSP</w:t>
      </w:r>
    </w:p>
    <w:p w14:paraId="0AB80143" w14:textId="0B1E0B5B" w:rsidR="009879AB" w:rsidRDefault="009879AB"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Servlet</w:t>
      </w:r>
    </w:p>
    <w:p w14:paraId="6CA46F69" w14:textId="20A49D14" w:rsidR="00D72286" w:rsidRPr="00D72286" w:rsidRDefault="00D72286" w:rsidP="00D72286">
      <w:pPr>
        <w:pStyle w:val="ListParagraph"/>
        <w:numPr>
          <w:ilvl w:val="1"/>
          <w:numId w:val="33"/>
        </w:numPr>
        <w:spacing w:after="160" w:line="360" w:lineRule="auto"/>
        <w:rPr>
          <w:rFonts w:ascii="Times New Roman" w:hAnsi="Times New Roman"/>
          <w:bCs/>
          <w:color w:val="0D0D0D" w:themeColor="text1" w:themeTint="F2"/>
          <w:sz w:val="28"/>
          <w:szCs w:val="28"/>
          <w:lang w:val="en"/>
        </w:rPr>
      </w:pPr>
      <w:r>
        <w:rPr>
          <w:rFonts w:ascii="Times New Roman" w:hAnsi="Times New Roman"/>
          <w:bCs/>
          <w:color w:val="0D0D0D" w:themeColor="text1" w:themeTint="F2"/>
          <w:sz w:val="28"/>
          <w:szCs w:val="28"/>
          <w:lang w:val="en"/>
        </w:rPr>
        <w:t>MySQL</w:t>
      </w:r>
    </w:p>
    <w:p w14:paraId="478E28E0" w14:textId="77777777" w:rsidR="002A27CA" w:rsidRDefault="002A27CA">
      <w:pPr>
        <w:spacing w:after="160" w:line="259" w:lineRule="auto"/>
        <w:rPr>
          <w:rFonts w:ascii="Times New Roman" w:hAnsi="Times New Roman"/>
          <w:b/>
          <w:color w:val="0D0D0D" w:themeColor="text1" w:themeTint="F2"/>
          <w:sz w:val="44"/>
          <w:szCs w:val="44"/>
          <w:lang w:val="en"/>
        </w:rPr>
      </w:pPr>
      <w:r>
        <w:rPr>
          <w:rFonts w:ascii="Times New Roman" w:hAnsi="Times New Roman"/>
          <w:b/>
          <w:color w:val="0D0D0D" w:themeColor="text1" w:themeTint="F2"/>
          <w:sz w:val="44"/>
          <w:szCs w:val="44"/>
          <w:lang w:val="en"/>
        </w:rPr>
        <w:br w:type="page"/>
      </w:r>
    </w:p>
    <w:p w14:paraId="78E61965" w14:textId="51ABD16D"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r w:rsidRPr="00E75FC6">
        <w:rPr>
          <w:rFonts w:ascii="Times New Roman" w:hAnsi="Times New Roman"/>
          <w:b/>
          <w:color w:val="0D0D0D" w:themeColor="text1" w:themeTint="F2"/>
          <w:sz w:val="44"/>
          <w:szCs w:val="44"/>
          <w:lang w:val="en"/>
        </w:rPr>
        <w:lastRenderedPageBreak/>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14:paraId="32CBEA57" w14:textId="77777777"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14:paraId="2E691E0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roofErr w:type="spellStart"/>
            <w:r w:rsidRPr="00E75FC6">
              <w:rPr>
                <w:rFonts w:ascii="Times New Roman" w:hAnsi="Times New Roman"/>
                <w:b/>
                <w:bCs/>
                <w:color w:val="0D0D0D" w:themeColor="text1" w:themeTint="F2"/>
                <w:sz w:val="28"/>
                <w:szCs w:val="28"/>
                <w:lang w:val="en"/>
              </w:rPr>
              <w:t>SI.NO</w:t>
            </w:r>
            <w:proofErr w:type="spellEnd"/>
          </w:p>
          <w:p w14:paraId="11B26AA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14:paraId="04B18C2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2A59F8E7" w14:textId="77777777"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8AE75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14:paraId="37E8640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9521E22"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E5AE4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FEACD0A"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7DC8D31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14:paraId="1C563C9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35F72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FAB2153"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14:paraId="132A613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5BE062C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4A3975E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14:paraId="196D1F6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0A5B396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68B686C6"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14:paraId="3D5D500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14:paraId="3FD38D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14:paraId="31E7945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14:paraId="1C3242E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14:paraId="4F3CFFA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14:paraId="7228161C" w14:textId="77777777"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14:paraId="06E520B8" w14:textId="77777777"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lastRenderedPageBreak/>
              <w:t>Description</w:t>
            </w:r>
          </w:p>
          <w:p w14:paraId="1F24DFB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0" w:name="_Hlk70456944"/>
            <w:r w:rsidRPr="00E75FC6">
              <w:rPr>
                <w:rFonts w:ascii="Times New Roman" w:hAnsi="Times New Roman"/>
                <w:b/>
                <w:bCs/>
                <w:color w:val="0D0D0D" w:themeColor="text1" w:themeTint="F2"/>
                <w:sz w:val="28"/>
                <w:szCs w:val="28"/>
                <w:lang w:val="en"/>
              </w:rPr>
              <w:t xml:space="preserve">Introduction </w:t>
            </w:r>
          </w:p>
          <w:bookmarkEnd w:id="0"/>
          <w:p w14:paraId="64A7B4D7"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14:paraId="10D186E2" w14:textId="77777777"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14:paraId="5130395C" w14:textId="77777777"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14:paraId="42154D2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14:paraId="463E6727"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14:paraId="630818A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14:paraId="48A6EEE6" w14:textId="77777777"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14:paraId="4727CFC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14:paraId="5D5B30E1"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14:paraId="0E6EFFE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14:paraId="535D1F4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1" w:name="_Hlk70552368"/>
            <w:r w:rsidRPr="00E75FC6">
              <w:rPr>
                <w:rFonts w:ascii="Times New Roman" w:hAnsi="Times New Roman"/>
                <w:b/>
                <w:bCs/>
                <w:color w:val="0D0D0D" w:themeColor="text1" w:themeTint="F2"/>
                <w:sz w:val="28"/>
                <w:szCs w:val="28"/>
                <w:lang w:val="en"/>
              </w:rPr>
              <w:t>Details of Software</w:t>
            </w:r>
          </w:p>
          <w:bookmarkEnd w:id="1"/>
          <w:p w14:paraId="3685F47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14:paraId="4C00FF0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14:paraId="5D44A268"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14:paraId="2D175B14"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14:paraId="740DEC4C"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5.2 Input Design</w:t>
            </w:r>
          </w:p>
          <w:p w14:paraId="552F1E3D"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5.3 Output Design</w:t>
            </w:r>
          </w:p>
          <w:p w14:paraId="0BA7E31B"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14:paraId="42C02739"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bookmarkStart w:id="2" w:name="_Hlk71506542"/>
            <w:r w:rsidRPr="00E75FC6">
              <w:rPr>
                <w:rFonts w:ascii="Times New Roman" w:hAnsi="Times New Roman"/>
                <w:b/>
                <w:bCs/>
                <w:color w:val="0D0D0D" w:themeColor="text1" w:themeTint="F2"/>
                <w:sz w:val="28"/>
                <w:szCs w:val="28"/>
                <w:lang w:val="en"/>
              </w:rPr>
              <w:t>Source Code</w:t>
            </w:r>
          </w:p>
          <w:bookmarkEnd w:id="2"/>
          <w:p w14:paraId="60AD9A2F"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14:paraId="7F00ED2A"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14:paraId="61975A4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14:paraId="066EE635" w14:textId="77777777"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14:paraId="67822A43" w14:textId="77777777"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bookmarkStart w:id="3" w:name="_Hlk71553011"/>
            <w:r w:rsidRPr="00E75FC6">
              <w:rPr>
                <w:rFonts w:ascii="Times New Roman" w:hAnsi="Times New Roman"/>
                <w:b/>
                <w:bCs/>
                <w:color w:val="0D0D0D" w:themeColor="text1" w:themeTint="F2"/>
                <w:sz w:val="28"/>
                <w:szCs w:val="28"/>
                <w:lang w:val="en"/>
              </w:rPr>
              <w:t xml:space="preserve">Bibliography              </w:t>
            </w:r>
            <w:bookmarkEnd w:id="3"/>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14:paraId="079C3039" w14:textId="77777777"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14:paraId="0DF2B30E" w14:textId="77777777"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14:paraId="53E9E5AB" w14:textId="41FC2BCE" w:rsidR="002A27CA" w:rsidRDefault="002A27CA" w:rsidP="00E6761A">
      <w:pPr>
        <w:rPr>
          <w:rFonts w:ascii="Times New Roman" w:hAnsi="Times New Roman"/>
          <w:color w:val="0D0D0D" w:themeColor="text1" w:themeTint="F2"/>
          <w:sz w:val="28"/>
          <w:szCs w:val="28"/>
        </w:rPr>
      </w:pPr>
    </w:p>
    <w:p w14:paraId="02294998" w14:textId="77777777" w:rsidR="002A27CA" w:rsidRDefault="002A27C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EC761B4" w14:textId="04F8F1D6" w:rsidR="007B3198" w:rsidRDefault="007B3198" w:rsidP="00E6761A">
      <w:pPr>
        <w:rPr>
          <w:rFonts w:ascii="Times New Roman" w:hAnsi="Times New Roman"/>
          <w:color w:val="0D0D0D" w:themeColor="text1" w:themeTint="F2"/>
          <w:sz w:val="28"/>
          <w:szCs w:val="28"/>
        </w:rPr>
      </w:pPr>
    </w:p>
    <w:p w14:paraId="5D625943" w14:textId="0C8066EA" w:rsidR="002A27CA" w:rsidRDefault="002A27CA" w:rsidP="002A27CA">
      <w:pPr>
        <w:jc w:val="center"/>
        <w:rPr>
          <w:rFonts w:ascii="Times New Roman" w:hAnsi="Times New Roman"/>
          <w:b/>
          <w:bCs/>
          <w:color w:val="0D0D0D" w:themeColor="text1" w:themeTint="F2"/>
          <w:sz w:val="44"/>
          <w:szCs w:val="44"/>
        </w:rPr>
      </w:pPr>
      <w:r w:rsidRPr="002A27CA">
        <w:rPr>
          <w:rFonts w:ascii="Times New Roman" w:hAnsi="Times New Roman"/>
          <w:b/>
          <w:bCs/>
          <w:color w:val="0D0D0D" w:themeColor="text1" w:themeTint="F2"/>
          <w:sz w:val="44"/>
          <w:szCs w:val="44"/>
        </w:rPr>
        <w:t>Introduction</w:t>
      </w:r>
    </w:p>
    <w:p w14:paraId="628DD31B" w14:textId="77777777" w:rsidR="002A27CA" w:rsidRDefault="002A27CA" w:rsidP="002A27CA">
      <w:pPr>
        <w:rPr>
          <w:rFonts w:ascii="Times New Roman" w:hAnsi="Times New Roman"/>
          <w:b/>
          <w:bCs/>
          <w:color w:val="0D0D0D" w:themeColor="text1" w:themeTint="F2"/>
          <w:sz w:val="28"/>
          <w:szCs w:val="28"/>
        </w:rPr>
      </w:pPr>
    </w:p>
    <w:p w14:paraId="34F8CF43" w14:textId="2C415CB2" w:rsidR="002A27CA" w:rsidRPr="002A27CA" w:rsidRDefault="002A27CA" w:rsidP="002A27CA">
      <w:pPr>
        <w:rPr>
          <w:rFonts w:ascii="Times New Roman" w:hAnsi="Times New Roman"/>
          <w:b/>
          <w:bCs/>
          <w:color w:val="0D0D0D" w:themeColor="text1" w:themeTint="F2"/>
          <w:sz w:val="28"/>
          <w:szCs w:val="28"/>
          <w:u w:val="single"/>
          <w:lang w:val="en"/>
        </w:rPr>
      </w:pPr>
      <w:r w:rsidRPr="002A27CA">
        <w:rPr>
          <w:rFonts w:ascii="Times New Roman" w:hAnsi="Times New Roman"/>
          <w:b/>
          <w:bCs/>
          <w:color w:val="0D0D0D" w:themeColor="text1" w:themeTint="F2"/>
          <w:sz w:val="28"/>
          <w:szCs w:val="28"/>
          <w:u w:val="single"/>
        </w:rPr>
        <w:t xml:space="preserve">Problem </w:t>
      </w:r>
      <w:r w:rsidRPr="002A27CA">
        <w:rPr>
          <w:rFonts w:ascii="Times New Roman" w:hAnsi="Times New Roman"/>
          <w:b/>
          <w:bCs/>
          <w:color w:val="0D0D0D" w:themeColor="text1" w:themeTint="F2"/>
          <w:sz w:val="28"/>
          <w:szCs w:val="28"/>
          <w:u w:val="single"/>
          <w:lang w:val="en"/>
        </w:rPr>
        <w:t>Definition</w:t>
      </w:r>
    </w:p>
    <w:p w14:paraId="24C98E22" w14:textId="2AD94DAF" w:rsidR="00EE52AA" w:rsidRDefault="002A27CA" w:rsidP="002A27CA">
      <w:pPr>
        <w:spacing w:line="360" w:lineRule="auto"/>
        <w:jc w:val="both"/>
        <w:rPr>
          <w:rFonts w:ascii="Times New Roman" w:hAnsi="Times New Roman"/>
          <w:color w:val="0D0D0D" w:themeColor="text1" w:themeTint="F2"/>
          <w:sz w:val="28"/>
          <w:szCs w:val="28"/>
        </w:rPr>
      </w:pPr>
      <w:r w:rsidRPr="002A27CA">
        <w:rPr>
          <w:rFonts w:ascii="Times New Roman" w:hAnsi="Times New Roman"/>
          <w:color w:val="0D0D0D" w:themeColor="text1" w:themeTint="F2"/>
          <w:sz w:val="28"/>
          <w:szCs w:val="28"/>
        </w:rPr>
        <w:t>During the time of COVID 19 pandemic, unpredicted advancements have happened in the platform of online learning. Huge volumes of educational content have been uploaded and accessed across the globe. In India, tons of government examinations are conducted every year. Majority of the people who prepare for these exams, tend to buy the respective subject guides and preparation books. These books are being bought from vendors who sell and resell these books. Once the exam is cleared, these books are sold or thrown away.</w:t>
      </w:r>
      <w:r w:rsidR="006F03C6">
        <w:rPr>
          <w:rFonts w:ascii="Times New Roman" w:hAnsi="Times New Roman"/>
          <w:color w:val="0D0D0D" w:themeColor="text1" w:themeTint="F2"/>
          <w:sz w:val="28"/>
          <w:szCs w:val="28"/>
        </w:rPr>
        <w:t xml:space="preserve"> Since, due to this pandemic this system is no more functionally available and we feel this system is needed very much since many students prepare for their exams every year. </w:t>
      </w:r>
    </w:p>
    <w:p w14:paraId="6D85F329" w14:textId="77777777" w:rsidR="00EE52AA" w:rsidRPr="00EE52AA" w:rsidRDefault="00EE52AA" w:rsidP="002A27CA">
      <w:pPr>
        <w:spacing w:line="360" w:lineRule="auto"/>
        <w:jc w:val="both"/>
        <w:rPr>
          <w:rFonts w:ascii="Times New Roman" w:hAnsi="Times New Roman"/>
          <w:color w:val="0D0D0D" w:themeColor="text1" w:themeTint="F2"/>
          <w:sz w:val="28"/>
          <w:szCs w:val="28"/>
        </w:rPr>
      </w:pPr>
    </w:p>
    <w:p w14:paraId="6CD94381" w14:textId="0A48C566" w:rsidR="00D60DAD" w:rsidRPr="00D60DAD" w:rsidRDefault="00D60DAD" w:rsidP="002A27CA">
      <w:pPr>
        <w:spacing w:line="360" w:lineRule="auto"/>
        <w:jc w:val="both"/>
        <w:rPr>
          <w:rFonts w:ascii="Times New Roman" w:hAnsi="Times New Roman"/>
          <w:b/>
          <w:bCs/>
          <w:color w:val="0D0D0D" w:themeColor="text1" w:themeTint="F2"/>
          <w:sz w:val="28"/>
          <w:szCs w:val="28"/>
          <w:u w:val="single"/>
        </w:rPr>
      </w:pPr>
      <w:r w:rsidRPr="00D60DAD">
        <w:rPr>
          <w:rFonts w:ascii="Times New Roman" w:hAnsi="Times New Roman"/>
          <w:b/>
          <w:bCs/>
          <w:color w:val="0D0D0D" w:themeColor="text1" w:themeTint="F2"/>
          <w:sz w:val="28"/>
          <w:szCs w:val="28"/>
          <w:u w:val="single"/>
        </w:rPr>
        <w:t>Project Description</w:t>
      </w:r>
    </w:p>
    <w:p w14:paraId="6E96FC4A" w14:textId="0B7F2A32" w:rsidR="005E0885" w:rsidRDefault="00D60DAD" w:rsidP="00EE52A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In this project, we create a</w:t>
      </w:r>
      <w:r w:rsidR="003C3F8D">
        <w:rPr>
          <w:rFonts w:ascii="Times New Roman" w:hAnsi="Times New Roman"/>
          <w:color w:val="0D0D0D" w:themeColor="text1" w:themeTint="F2"/>
          <w:sz w:val="28"/>
          <w:szCs w:val="28"/>
        </w:rPr>
        <w:t>n online</w:t>
      </w:r>
      <w:r>
        <w:rPr>
          <w:rFonts w:ascii="Times New Roman" w:hAnsi="Times New Roman"/>
          <w:color w:val="0D0D0D" w:themeColor="text1" w:themeTint="F2"/>
          <w:sz w:val="28"/>
          <w:szCs w:val="28"/>
        </w:rPr>
        <w:t xml:space="preserve"> system</w:t>
      </w:r>
      <w:r w:rsidR="00C41980">
        <w:rPr>
          <w:rFonts w:ascii="Times New Roman" w:hAnsi="Times New Roman"/>
          <w:color w:val="0D0D0D" w:themeColor="text1" w:themeTint="F2"/>
          <w:sz w:val="28"/>
          <w:szCs w:val="28"/>
        </w:rPr>
        <w:t xml:space="preserve"> where the students can buy used books and can also sell </w:t>
      </w:r>
      <w:r w:rsidR="00B63EBE">
        <w:rPr>
          <w:rFonts w:ascii="Times New Roman" w:hAnsi="Times New Roman"/>
          <w:color w:val="0D0D0D" w:themeColor="text1" w:themeTint="F2"/>
          <w:sz w:val="28"/>
          <w:szCs w:val="28"/>
        </w:rPr>
        <w:t>their used book in reasonable prices.</w:t>
      </w:r>
      <w:r w:rsidR="00B63EBE" w:rsidRPr="00B63EBE">
        <w:t xml:space="preserve"> </w:t>
      </w:r>
      <w:r w:rsidR="00B63EBE" w:rsidRPr="00B63EBE">
        <w:rPr>
          <w:rFonts w:ascii="Times New Roman" w:hAnsi="Times New Roman"/>
          <w:color w:val="0D0D0D" w:themeColor="text1" w:themeTint="F2"/>
          <w:sz w:val="28"/>
          <w:szCs w:val="28"/>
        </w:rPr>
        <w:t>The system will help the customers to buy used exam preparation and guides books of their choice. The system will help the user to identify and choose the book from a variety of choices.</w:t>
      </w:r>
      <w:r w:rsidR="00EE52AA">
        <w:rPr>
          <w:rFonts w:ascii="Times New Roman" w:hAnsi="Times New Roman"/>
          <w:color w:val="0D0D0D" w:themeColor="text1" w:themeTint="F2"/>
          <w:sz w:val="28"/>
          <w:szCs w:val="28"/>
        </w:rPr>
        <w:t xml:space="preserve"> The user can</w:t>
      </w:r>
      <w:r w:rsidR="000A7A73">
        <w:rPr>
          <w:rFonts w:ascii="Times New Roman" w:hAnsi="Times New Roman"/>
          <w:color w:val="0D0D0D" w:themeColor="text1" w:themeTint="F2"/>
          <w:sz w:val="28"/>
          <w:szCs w:val="28"/>
        </w:rPr>
        <w:t xml:space="preserve"> also</w:t>
      </w:r>
      <w:r w:rsidR="00EE52AA">
        <w:rPr>
          <w:rFonts w:ascii="Times New Roman" w:hAnsi="Times New Roman"/>
          <w:color w:val="0D0D0D" w:themeColor="text1" w:themeTint="F2"/>
          <w:sz w:val="28"/>
          <w:szCs w:val="28"/>
        </w:rPr>
        <w:t xml:space="preserve"> send selling requests to admin and the admin can negotiate and buy the book from user and put it to sale in his own price. The online system can help to make the process much easier for others and also to reach the students on a large number scale.</w:t>
      </w:r>
    </w:p>
    <w:p w14:paraId="1130782E" w14:textId="2A519848" w:rsidR="005E0885" w:rsidRDefault="005E0885" w:rsidP="005E0885">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158B8C1A" w14:textId="77777777" w:rsidR="00705EF3" w:rsidRDefault="005E0885" w:rsidP="00EE52A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lastRenderedPageBreak/>
        <w:t xml:space="preserve">We have two </w:t>
      </w:r>
      <w:r w:rsidR="009879AB">
        <w:rPr>
          <w:rFonts w:ascii="Times New Roman" w:hAnsi="Times New Roman"/>
          <w:color w:val="0D0D0D" w:themeColor="text1" w:themeTint="F2"/>
          <w:sz w:val="28"/>
          <w:szCs w:val="28"/>
        </w:rPr>
        <w:t xml:space="preserve">actors in this playing role in this system: </w:t>
      </w:r>
    </w:p>
    <w:p w14:paraId="7F30BDEC" w14:textId="77777777" w:rsidR="00705EF3" w:rsidRPr="00705EF3" w:rsidRDefault="009879AB" w:rsidP="00705EF3">
      <w:pPr>
        <w:pStyle w:val="ListParagraph"/>
        <w:numPr>
          <w:ilvl w:val="0"/>
          <w:numId w:val="39"/>
        </w:numPr>
        <w:spacing w:line="360" w:lineRule="auto"/>
        <w:jc w:val="both"/>
        <w:rPr>
          <w:rFonts w:ascii="Times New Roman" w:hAnsi="Times New Roman"/>
          <w:color w:val="0D0D0D" w:themeColor="text1" w:themeTint="F2"/>
          <w:sz w:val="28"/>
          <w:szCs w:val="28"/>
        </w:rPr>
      </w:pPr>
      <w:r w:rsidRPr="00705EF3">
        <w:rPr>
          <w:rFonts w:ascii="Times New Roman" w:hAnsi="Times New Roman"/>
          <w:b/>
          <w:bCs/>
          <w:color w:val="0D0D0D" w:themeColor="text1" w:themeTint="F2"/>
          <w:sz w:val="28"/>
          <w:szCs w:val="28"/>
        </w:rPr>
        <w:t>Customers</w:t>
      </w:r>
    </w:p>
    <w:p w14:paraId="5D059C51" w14:textId="0BF300F2" w:rsidR="005E0885" w:rsidRPr="00705EF3" w:rsidRDefault="009879AB" w:rsidP="00705EF3">
      <w:pPr>
        <w:pStyle w:val="ListParagraph"/>
        <w:numPr>
          <w:ilvl w:val="0"/>
          <w:numId w:val="39"/>
        </w:numPr>
        <w:spacing w:line="360" w:lineRule="auto"/>
        <w:jc w:val="both"/>
        <w:rPr>
          <w:rFonts w:ascii="Times New Roman" w:hAnsi="Times New Roman"/>
          <w:color w:val="0D0D0D" w:themeColor="text1" w:themeTint="F2"/>
          <w:sz w:val="28"/>
          <w:szCs w:val="28"/>
        </w:rPr>
      </w:pPr>
      <w:r w:rsidRPr="00705EF3">
        <w:rPr>
          <w:rFonts w:ascii="Times New Roman" w:hAnsi="Times New Roman"/>
          <w:b/>
          <w:bCs/>
          <w:color w:val="0D0D0D" w:themeColor="text1" w:themeTint="F2"/>
          <w:sz w:val="28"/>
          <w:szCs w:val="28"/>
        </w:rPr>
        <w:t>Administrator</w:t>
      </w:r>
    </w:p>
    <w:p w14:paraId="403DE6B3" w14:textId="66C7ADDA" w:rsidR="009879AB" w:rsidRDefault="009879AB" w:rsidP="00EE52A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The two actors have different module roles in the system. These </w:t>
      </w:r>
      <w:r w:rsidR="00705EF3">
        <w:rPr>
          <w:rFonts w:ascii="Times New Roman" w:hAnsi="Times New Roman"/>
          <w:color w:val="0D0D0D" w:themeColor="text1" w:themeTint="F2"/>
          <w:sz w:val="28"/>
          <w:szCs w:val="28"/>
        </w:rPr>
        <w:t>modules are:</w:t>
      </w:r>
    </w:p>
    <w:p w14:paraId="156566BB" w14:textId="59AABF2C" w:rsidR="00705EF3" w:rsidRPr="00807FF2" w:rsidRDefault="00705EF3" w:rsidP="00EE52AA">
      <w:pPr>
        <w:spacing w:line="360" w:lineRule="auto"/>
        <w:jc w:val="both"/>
        <w:rPr>
          <w:rFonts w:ascii="Times New Roman" w:hAnsi="Times New Roman"/>
          <w:b/>
          <w:bCs/>
          <w:color w:val="0D0D0D" w:themeColor="text1" w:themeTint="F2"/>
          <w:sz w:val="28"/>
          <w:szCs w:val="28"/>
          <w:u w:val="single"/>
        </w:rPr>
      </w:pPr>
      <w:r w:rsidRPr="00807FF2">
        <w:rPr>
          <w:rFonts w:ascii="Times New Roman" w:hAnsi="Times New Roman"/>
          <w:b/>
          <w:bCs/>
          <w:color w:val="0D0D0D" w:themeColor="text1" w:themeTint="F2"/>
          <w:sz w:val="28"/>
          <w:szCs w:val="28"/>
          <w:u w:val="single"/>
        </w:rPr>
        <w:t>Customer</w:t>
      </w:r>
    </w:p>
    <w:p w14:paraId="0674DB1F" w14:textId="5682A767" w:rsidR="00705EF3" w:rsidRDefault="00705EF3" w:rsidP="00705EF3">
      <w:pPr>
        <w:pStyle w:val="ListParagraph"/>
        <w:numPr>
          <w:ilvl w:val="0"/>
          <w:numId w:val="38"/>
        </w:numPr>
        <w:spacing w:line="360" w:lineRule="auto"/>
        <w:jc w:val="both"/>
        <w:rPr>
          <w:rFonts w:ascii="Times New Roman" w:hAnsi="Times New Roman"/>
          <w:color w:val="0D0D0D" w:themeColor="text1" w:themeTint="F2"/>
          <w:sz w:val="28"/>
          <w:szCs w:val="28"/>
        </w:rPr>
      </w:pPr>
      <w:r w:rsidRPr="00807FF2">
        <w:rPr>
          <w:rFonts w:ascii="Times New Roman" w:hAnsi="Times New Roman"/>
          <w:b/>
          <w:bCs/>
          <w:color w:val="0D0D0D" w:themeColor="text1" w:themeTint="F2"/>
          <w:sz w:val="28"/>
          <w:szCs w:val="28"/>
        </w:rPr>
        <w:t>Registration</w:t>
      </w:r>
      <w:r>
        <w:rPr>
          <w:rFonts w:ascii="Times New Roman" w:hAnsi="Times New Roman"/>
          <w:color w:val="0D0D0D" w:themeColor="text1" w:themeTint="F2"/>
          <w:sz w:val="28"/>
          <w:szCs w:val="28"/>
        </w:rPr>
        <w:t xml:space="preserve"> – Every new user which is using the system needs register and have an account in the system. This module helps to register a new customer to </w:t>
      </w:r>
      <w:r w:rsidR="00062DB2">
        <w:rPr>
          <w:rFonts w:ascii="Times New Roman" w:hAnsi="Times New Roman"/>
          <w:color w:val="0D0D0D" w:themeColor="text1" w:themeTint="F2"/>
          <w:sz w:val="28"/>
          <w:szCs w:val="28"/>
        </w:rPr>
        <w:t>the website.</w:t>
      </w:r>
    </w:p>
    <w:p w14:paraId="6D5D044A" w14:textId="7787E856" w:rsidR="00062DB2" w:rsidRDefault="00062DB2" w:rsidP="00705EF3">
      <w:pPr>
        <w:pStyle w:val="ListParagraph"/>
        <w:numPr>
          <w:ilvl w:val="0"/>
          <w:numId w:val="38"/>
        </w:numPr>
        <w:spacing w:line="360" w:lineRule="auto"/>
        <w:jc w:val="both"/>
        <w:rPr>
          <w:rFonts w:ascii="Times New Roman" w:hAnsi="Times New Roman"/>
          <w:color w:val="0D0D0D" w:themeColor="text1" w:themeTint="F2"/>
          <w:sz w:val="28"/>
          <w:szCs w:val="28"/>
        </w:rPr>
      </w:pPr>
      <w:r w:rsidRPr="00807FF2">
        <w:rPr>
          <w:rFonts w:ascii="Times New Roman" w:hAnsi="Times New Roman"/>
          <w:b/>
          <w:bCs/>
          <w:color w:val="0D0D0D" w:themeColor="text1" w:themeTint="F2"/>
          <w:sz w:val="28"/>
          <w:szCs w:val="28"/>
        </w:rPr>
        <w:t>Login</w:t>
      </w:r>
      <w:r>
        <w:rPr>
          <w:rFonts w:ascii="Times New Roman" w:hAnsi="Times New Roman"/>
          <w:color w:val="0D0D0D" w:themeColor="text1" w:themeTint="F2"/>
          <w:sz w:val="28"/>
          <w:szCs w:val="28"/>
        </w:rPr>
        <w:t xml:space="preserve"> –</w:t>
      </w:r>
      <w:r w:rsidR="00676815">
        <w:rPr>
          <w:rFonts w:ascii="Times New Roman" w:hAnsi="Times New Roman"/>
          <w:color w:val="0D0D0D" w:themeColor="text1" w:themeTint="F2"/>
          <w:sz w:val="28"/>
          <w:szCs w:val="28"/>
        </w:rPr>
        <w:t xml:space="preserve"> When an existing user needs to use the system, he/she doesn’t need to register every time. He/She can login into the system by using their email id and password. Validation is been added to see whether the login credentials are correct or not.</w:t>
      </w:r>
    </w:p>
    <w:p w14:paraId="02293DD2" w14:textId="23648BE6" w:rsidR="00BC23F1" w:rsidRDefault="00676815" w:rsidP="00705EF3">
      <w:pPr>
        <w:pStyle w:val="ListParagraph"/>
        <w:numPr>
          <w:ilvl w:val="0"/>
          <w:numId w:val="38"/>
        </w:numPr>
        <w:spacing w:line="360" w:lineRule="auto"/>
        <w:jc w:val="both"/>
        <w:rPr>
          <w:rFonts w:ascii="Times New Roman" w:hAnsi="Times New Roman"/>
          <w:color w:val="0D0D0D" w:themeColor="text1" w:themeTint="F2"/>
          <w:sz w:val="28"/>
          <w:szCs w:val="28"/>
        </w:rPr>
      </w:pPr>
      <w:r w:rsidRPr="00807FF2">
        <w:rPr>
          <w:rFonts w:ascii="Times New Roman" w:hAnsi="Times New Roman"/>
          <w:b/>
          <w:bCs/>
          <w:color w:val="0D0D0D" w:themeColor="text1" w:themeTint="F2"/>
          <w:sz w:val="28"/>
          <w:szCs w:val="28"/>
        </w:rPr>
        <w:t xml:space="preserve">Available Books </w:t>
      </w:r>
      <w:r w:rsidR="00BC23F1">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w:t>
      </w:r>
      <w:r w:rsidR="00BC23F1">
        <w:rPr>
          <w:rFonts w:ascii="Times New Roman" w:hAnsi="Times New Roman"/>
          <w:color w:val="0D0D0D" w:themeColor="text1" w:themeTint="F2"/>
          <w:sz w:val="28"/>
          <w:szCs w:val="28"/>
        </w:rPr>
        <w:t>In this module, all the available books will be displayed to the user which need to be sold like an ecommerce site.</w:t>
      </w:r>
    </w:p>
    <w:p w14:paraId="33E91797" w14:textId="35483454" w:rsidR="00676815" w:rsidRDefault="00BC23F1" w:rsidP="00705EF3">
      <w:pPr>
        <w:pStyle w:val="ListParagraph"/>
        <w:numPr>
          <w:ilvl w:val="0"/>
          <w:numId w:val="38"/>
        </w:numPr>
        <w:spacing w:line="360" w:lineRule="auto"/>
        <w:jc w:val="both"/>
        <w:rPr>
          <w:rFonts w:ascii="Times New Roman" w:hAnsi="Times New Roman"/>
          <w:color w:val="0D0D0D" w:themeColor="text1" w:themeTint="F2"/>
          <w:sz w:val="28"/>
          <w:szCs w:val="28"/>
        </w:rPr>
      </w:pPr>
      <w:r w:rsidRPr="00807FF2">
        <w:rPr>
          <w:rFonts w:ascii="Times New Roman" w:hAnsi="Times New Roman"/>
          <w:b/>
          <w:bCs/>
          <w:color w:val="0D0D0D" w:themeColor="text1" w:themeTint="F2"/>
          <w:sz w:val="28"/>
          <w:szCs w:val="28"/>
        </w:rPr>
        <w:t>Book Details</w:t>
      </w:r>
      <w:r>
        <w:rPr>
          <w:rFonts w:ascii="Times New Roman" w:hAnsi="Times New Roman"/>
          <w:color w:val="0D0D0D" w:themeColor="text1" w:themeTint="F2"/>
          <w:sz w:val="28"/>
          <w:szCs w:val="28"/>
        </w:rPr>
        <w:t xml:space="preserve"> – In this module, the book details will be displayed of the selected book. Every information like the author, genre, publisher, ISBN etc. will be displayed to the customer.</w:t>
      </w:r>
    </w:p>
    <w:p w14:paraId="2E0C5914" w14:textId="3BCD7934" w:rsidR="00BC23F1" w:rsidRDefault="00BC23F1" w:rsidP="00705EF3">
      <w:pPr>
        <w:pStyle w:val="ListParagraph"/>
        <w:numPr>
          <w:ilvl w:val="0"/>
          <w:numId w:val="38"/>
        </w:numPr>
        <w:spacing w:line="360" w:lineRule="auto"/>
        <w:jc w:val="both"/>
        <w:rPr>
          <w:rFonts w:ascii="Times New Roman" w:hAnsi="Times New Roman"/>
          <w:color w:val="0D0D0D" w:themeColor="text1" w:themeTint="F2"/>
          <w:sz w:val="28"/>
          <w:szCs w:val="28"/>
        </w:rPr>
      </w:pPr>
      <w:r w:rsidRPr="00807FF2">
        <w:rPr>
          <w:rFonts w:ascii="Times New Roman" w:hAnsi="Times New Roman"/>
          <w:b/>
          <w:bCs/>
          <w:color w:val="0D0D0D" w:themeColor="text1" w:themeTint="F2"/>
          <w:sz w:val="28"/>
          <w:szCs w:val="28"/>
        </w:rPr>
        <w:t>Order Cart</w:t>
      </w:r>
      <w:r>
        <w:rPr>
          <w:rFonts w:ascii="Times New Roman" w:hAnsi="Times New Roman"/>
          <w:color w:val="0D0D0D" w:themeColor="text1" w:themeTint="F2"/>
          <w:sz w:val="28"/>
          <w:szCs w:val="28"/>
        </w:rPr>
        <w:t xml:space="preserve"> – In this module</w:t>
      </w:r>
      <w:r w:rsidR="00DE4D1A">
        <w:rPr>
          <w:rFonts w:ascii="Times New Roman" w:hAnsi="Times New Roman"/>
          <w:color w:val="0D0D0D" w:themeColor="text1" w:themeTint="F2"/>
          <w:sz w:val="28"/>
          <w:szCs w:val="28"/>
        </w:rPr>
        <w:t>, the customer can add the books needed to the cart and proceed further to place order.</w:t>
      </w:r>
    </w:p>
    <w:p w14:paraId="54AF8FD7" w14:textId="0AAE5637" w:rsidR="00FE30E3" w:rsidRDefault="00FE30E3" w:rsidP="00705EF3">
      <w:pPr>
        <w:pStyle w:val="ListParagraph"/>
        <w:numPr>
          <w:ilvl w:val="0"/>
          <w:numId w:val="38"/>
        </w:numPr>
        <w:spacing w:line="360" w:lineRule="auto"/>
        <w:jc w:val="both"/>
        <w:rPr>
          <w:rFonts w:ascii="Times New Roman" w:hAnsi="Times New Roman"/>
          <w:color w:val="0D0D0D" w:themeColor="text1" w:themeTint="F2"/>
          <w:sz w:val="28"/>
          <w:szCs w:val="28"/>
        </w:rPr>
      </w:pPr>
      <w:r w:rsidRPr="00807FF2">
        <w:rPr>
          <w:rFonts w:ascii="Times New Roman" w:hAnsi="Times New Roman"/>
          <w:b/>
          <w:bCs/>
          <w:color w:val="0D0D0D" w:themeColor="text1" w:themeTint="F2"/>
          <w:sz w:val="28"/>
          <w:szCs w:val="28"/>
        </w:rPr>
        <w:t>Confirm order and Payment</w:t>
      </w:r>
      <w:r>
        <w:rPr>
          <w:rFonts w:ascii="Times New Roman" w:hAnsi="Times New Roman"/>
          <w:color w:val="0D0D0D" w:themeColor="text1" w:themeTint="F2"/>
          <w:sz w:val="28"/>
          <w:szCs w:val="28"/>
        </w:rPr>
        <w:t xml:space="preserve"> </w:t>
      </w:r>
      <w:r w:rsidR="00FC68AD">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w:t>
      </w:r>
      <w:r w:rsidR="00FC68AD">
        <w:rPr>
          <w:rFonts w:ascii="Times New Roman" w:hAnsi="Times New Roman"/>
          <w:color w:val="0D0D0D" w:themeColor="text1" w:themeTint="F2"/>
          <w:sz w:val="28"/>
          <w:szCs w:val="28"/>
        </w:rPr>
        <w:t>After adding books in cart, this module ensures that the user confirms order and does payment.</w:t>
      </w:r>
    </w:p>
    <w:p w14:paraId="39878094" w14:textId="249B77EC" w:rsidR="00FC68AD" w:rsidRDefault="00FC68AD" w:rsidP="00705EF3">
      <w:pPr>
        <w:pStyle w:val="ListParagraph"/>
        <w:numPr>
          <w:ilvl w:val="0"/>
          <w:numId w:val="38"/>
        </w:numPr>
        <w:spacing w:line="360" w:lineRule="auto"/>
        <w:jc w:val="both"/>
        <w:rPr>
          <w:rFonts w:ascii="Times New Roman" w:hAnsi="Times New Roman"/>
          <w:color w:val="0D0D0D" w:themeColor="text1" w:themeTint="F2"/>
          <w:sz w:val="28"/>
          <w:szCs w:val="28"/>
        </w:rPr>
      </w:pPr>
      <w:r w:rsidRPr="00807FF2">
        <w:rPr>
          <w:rFonts w:ascii="Times New Roman" w:hAnsi="Times New Roman"/>
          <w:b/>
          <w:bCs/>
          <w:color w:val="0D0D0D" w:themeColor="text1" w:themeTint="F2"/>
          <w:sz w:val="28"/>
          <w:szCs w:val="28"/>
        </w:rPr>
        <w:t>User Delivery Status</w:t>
      </w:r>
      <w:r>
        <w:rPr>
          <w:rFonts w:ascii="Times New Roman" w:hAnsi="Times New Roman"/>
          <w:color w:val="0D0D0D" w:themeColor="text1" w:themeTint="F2"/>
          <w:sz w:val="28"/>
          <w:szCs w:val="28"/>
        </w:rPr>
        <w:t xml:space="preserve"> – This module displays the status of the </w:t>
      </w:r>
      <w:r w:rsidR="00807FF2">
        <w:rPr>
          <w:rFonts w:ascii="Times New Roman" w:hAnsi="Times New Roman"/>
          <w:color w:val="0D0D0D" w:themeColor="text1" w:themeTint="F2"/>
          <w:sz w:val="28"/>
          <w:szCs w:val="28"/>
        </w:rPr>
        <w:t>user’s</w:t>
      </w:r>
      <w:r>
        <w:rPr>
          <w:rFonts w:ascii="Times New Roman" w:hAnsi="Times New Roman"/>
          <w:color w:val="0D0D0D" w:themeColor="text1" w:themeTint="F2"/>
          <w:sz w:val="28"/>
          <w:szCs w:val="28"/>
        </w:rPr>
        <w:t xml:space="preserve"> orders.</w:t>
      </w:r>
    </w:p>
    <w:p w14:paraId="23048761" w14:textId="77777777" w:rsidR="00807FF2" w:rsidRDefault="00FC68AD" w:rsidP="00705EF3">
      <w:pPr>
        <w:pStyle w:val="ListParagraph"/>
        <w:numPr>
          <w:ilvl w:val="0"/>
          <w:numId w:val="38"/>
        </w:numPr>
        <w:spacing w:line="360" w:lineRule="auto"/>
        <w:jc w:val="both"/>
        <w:rPr>
          <w:rFonts w:ascii="Times New Roman" w:hAnsi="Times New Roman"/>
          <w:color w:val="0D0D0D" w:themeColor="text1" w:themeTint="F2"/>
          <w:sz w:val="28"/>
          <w:szCs w:val="28"/>
        </w:rPr>
      </w:pPr>
      <w:r w:rsidRPr="00807FF2">
        <w:rPr>
          <w:rFonts w:ascii="Times New Roman" w:hAnsi="Times New Roman"/>
          <w:b/>
          <w:bCs/>
          <w:color w:val="0D0D0D" w:themeColor="text1" w:themeTint="F2"/>
          <w:sz w:val="28"/>
          <w:szCs w:val="28"/>
        </w:rPr>
        <w:t>Return Order</w:t>
      </w:r>
      <w:r>
        <w:rPr>
          <w:rFonts w:ascii="Times New Roman" w:hAnsi="Times New Roman"/>
          <w:color w:val="0D0D0D" w:themeColor="text1" w:themeTint="F2"/>
          <w:sz w:val="28"/>
          <w:szCs w:val="28"/>
        </w:rPr>
        <w:t xml:space="preserve"> – If a user wants to return the book</w:t>
      </w:r>
      <w:r w:rsidR="00807FF2">
        <w:rPr>
          <w:rFonts w:ascii="Times New Roman" w:hAnsi="Times New Roman"/>
          <w:color w:val="0D0D0D" w:themeColor="text1" w:themeTint="F2"/>
          <w:sz w:val="28"/>
          <w:szCs w:val="28"/>
        </w:rPr>
        <w:t>, he or she can return the book back using this module.</w:t>
      </w:r>
    </w:p>
    <w:p w14:paraId="5D2E2590" w14:textId="36950A42" w:rsidR="00FC68AD" w:rsidRPr="00705EF3" w:rsidRDefault="00807FF2" w:rsidP="00705EF3">
      <w:pPr>
        <w:pStyle w:val="ListParagraph"/>
        <w:numPr>
          <w:ilvl w:val="0"/>
          <w:numId w:val="38"/>
        </w:numPr>
        <w:spacing w:line="360" w:lineRule="auto"/>
        <w:jc w:val="both"/>
        <w:rPr>
          <w:rFonts w:ascii="Times New Roman" w:hAnsi="Times New Roman"/>
          <w:color w:val="0D0D0D" w:themeColor="text1" w:themeTint="F2"/>
          <w:sz w:val="28"/>
          <w:szCs w:val="28"/>
        </w:rPr>
      </w:pPr>
      <w:r w:rsidRPr="00807FF2">
        <w:rPr>
          <w:rFonts w:ascii="Times New Roman" w:hAnsi="Times New Roman"/>
          <w:b/>
          <w:bCs/>
          <w:color w:val="0D0D0D" w:themeColor="text1" w:themeTint="F2"/>
          <w:sz w:val="28"/>
          <w:szCs w:val="28"/>
        </w:rPr>
        <w:lastRenderedPageBreak/>
        <w:t>Selling Request</w:t>
      </w:r>
      <w:r>
        <w:rPr>
          <w:rFonts w:ascii="Times New Roman" w:hAnsi="Times New Roman"/>
          <w:color w:val="0D0D0D" w:themeColor="text1" w:themeTint="F2"/>
          <w:sz w:val="28"/>
          <w:szCs w:val="28"/>
        </w:rPr>
        <w:t xml:space="preserve"> – This module helps user to make an offer to the admin on selling a book. The user can add the book details and expected price for the book.</w:t>
      </w:r>
    </w:p>
    <w:p w14:paraId="43100D57" w14:textId="26334C3C" w:rsidR="009879AB" w:rsidRPr="00C70727" w:rsidRDefault="006308ED" w:rsidP="00EE52AA">
      <w:pPr>
        <w:spacing w:line="360" w:lineRule="auto"/>
        <w:jc w:val="both"/>
        <w:rPr>
          <w:rFonts w:ascii="Times New Roman" w:hAnsi="Times New Roman"/>
          <w:b/>
          <w:bCs/>
          <w:color w:val="0D0D0D" w:themeColor="text1" w:themeTint="F2"/>
          <w:sz w:val="28"/>
          <w:szCs w:val="28"/>
          <w:u w:val="single"/>
        </w:rPr>
      </w:pPr>
      <w:r w:rsidRPr="00C70727">
        <w:rPr>
          <w:rFonts w:ascii="Times New Roman" w:hAnsi="Times New Roman"/>
          <w:b/>
          <w:bCs/>
          <w:color w:val="0D0D0D" w:themeColor="text1" w:themeTint="F2"/>
          <w:sz w:val="28"/>
          <w:szCs w:val="28"/>
          <w:u w:val="single"/>
        </w:rPr>
        <w:t>Administrator</w:t>
      </w:r>
    </w:p>
    <w:p w14:paraId="19005405" w14:textId="2873BC4E" w:rsidR="006308ED" w:rsidRDefault="006308ED" w:rsidP="006308ED">
      <w:pPr>
        <w:pStyle w:val="ListParagraph"/>
        <w:numPr>
          <w:ilvl w:val="0"/>
          <w:numId w:val="40"/>
        </w:numPr>
        <w:spacing w:line="360" w:lineRule="auto"/>
        <w:jc w:val="both"/>
        <w:rPr>
          <w:rFonts w:ascii="Times New Roman" w:hAnsi="Times New Roman"/>
          <w:color w:val="0D0D0D" w:themeColor="text1" w:themeTint="F2"/>
          <w:sz w:val="28"/>
          <w:szCs w:val="28"/>
        </w:rPr>
      </w:pPr>
      <w:r w:rsidRPr="00AD380F">
        <w:rPr>
          <w:rFonts w:ascii="Times New Roman" w:hAnsi="Times New Roman"/>
          <w:b/>
          <w:bCs/>
          <w:color w:val="0D0D0D" w:themeColor="text1" w:themeTint="F2"/>
          <w:sz w:val="28"/>
          <w:szCs w:val="28"/>
        </w:rPr>
        <w:t>Book Details</w:t>
      </w:r>
      <w:r w:rsidRPr="006308ED">
        <w:rPr>
          <w:rFonts w:ascii="Times New Roman" w:hAnsi="Times New Roman"/>
          <w:color w:val="0D0D0D" w:themeColor="text1" w:themeTint="F2"/>
          <w:sz w:val="28"/>
          <w:szCs w:val="28"/>
        </w:rPr>
        <w:t xml:space="preserve"> – In this module, </w:t>
      </w:r>
      <w:r>
        <w:rPr>
          <w:rFonts w:ascii="Times New Roman" w:hAnsi="Times New Roman"/>
          <w:color w:val="0D0D0D" w:themeColor="text1" w:themeTint="F2"/>
          <w:sz w:val="28"/>
          <w:szCs w:val="28"/>
        </w:rPr>
        <w:t>all</w:t>
      </w:r>
      <w:r w:rsidRPr="006308ED">
        <w:rPr>
          <w:rFonts w:ascii="Times New Roman" w:hAnsi="Times New Roman"/>
          <w:color w:val="0D0D0D" w:themeColor="text1" w:themeTint="F2"/>
          <w:sz w:val="28"/>
          <w:szCs w:val="28"/>
        </w:rPr>
        <w:t xml:space="preserve"> book details will be displayed. Every information like the author, genre, publisher, ISBN etc. will be displayed to the </w:t>
      </w:r>
      <w:r>
        <w:rPr>
          <w:rFonts w:ascii="Times New Roman" w:hAnsi="Times New Roman"/>
          <w:color w:val="0D0D0D" w:themeColor="text1" w:themeTint="F2"/>
          <w:sz w:val="28"/>
          <w:szCs w:val="28"/>
        </w:rPr>
        <w:t>admin</w:t>
      </w:r>
      <w:r w:rsidRPr="006308ED">
        <w:rPr>
          <w:rFonts w:ascii="Times New Roman" w:hAnsi="Times New Roman"/>
          <w:color w:val="0D0D0D" w:themeColor="text1" w:themeTint="F2"/>
          <w:sz w:val="28"/>
          <w:szCs w:val="28"/>
        </w:rPr>
        <w:t>.</w:t>
      </w:r>
    </w:p>
    <w:p w14:paraId="7B0BC4CA" w14:textId="2D84AFC0" w:rsidR="006308ED" w:rsidRDefault="006308ED" w:rsidP="006308ED">
      <w:pPr>
        <w:pStyle w:val="ListParagraph"/>
        <w:numPr>
          <w:ilvl w:val="0"/>
          <w:numId w:val="40"/>
        </w:numPr>
        <w:spacing w:line="360" w:lineRule="auto"/>
        <w:jc w:val="both"/>
        <w:rPr>
          <w:rFonts w:ascii="Times New Roman" w:hAnsi="Times New Roman"/>
          <w:color w:val="0D0D0D" w:themeColor="text1" w:themeTint="F2"/>
          <w:sz w:val="28"/>
          <w:szCs w:val="28"/>
        </w:rPr>
      </w:pPr>
      <w:r w:rsidRPr="00AD380F">
        <w:rPr>
          <w:rFonts w:ascii="Times New Roman" w:hAnsi="Times New Roman"/>
          <w:b/>
          <w:bCs/>
          <w:color w:val="0D0D0D" w:themeColor="text1" w:themeTint="F2"/>
          <w:sz w:val="28"/>
          <w:szCs w:val="28"/>
        </w:rPr>
        <w:t>Change Delivery Status</w:t>
      </w:r>
      <w:r w:rsidR="00FB1DDD">
        <w:rPr>
          <w:rFonts w:ascii="Times New Roman" w:hAnsi="Times New Roman"/>
          <w:color w:val="0D0D0D" w:themeColor="text1" w:themeTint="F2"/>
          <w:sz w:val="28"/>
          <w:szCs w:val="28"/>
        </w:rPr>
        <w:t xml:space="preserve"> – In this module, the admin can change the status of the delivery of any user’s orders. These statuses will be displayed to the customer.</w:t>
      </w:r>
    </w:p>
    <w:p w14:paraId="63837FC0" w14:textId="31152E20" w:rsidR="006308ED" w:rsidRDefault="006308ED" w:rsidP="006308ED">
      <w:pPr>
        <w:pStyle w:val="ListParagraph"/>
        <w:numPr>
          <w:ilvl w:val="0"/>
          <w:numId w:val="40"/>
        </w:numPr>
        <w:spacing w:line="360" w:lineRule="auto"/>
        <w:jc w:val="both"/>
        <w:rPr>
          <w:rFonts w:ascii="Times New Roman" w:hAnsi="Times New Roman"/>
          <w:color w:val="0D0D0D" w:themeColor="text1" w:themeTint="F2"/>
          <w:sz w:val="28"/>
          <w:szCs w:val="28"/>
        </w:rPr>
      </w:pPr>
      <w:r w:rsidRPr="00AD380F">
        <w:rPr>
          <w:rFonts w:ascii="Times New Roman" w:hAnsi="Times New Roman"/>
          <w:b/>
          <w:bCs/>
          <w:color w:val="0D0D0D" w:themeColor="text1" w:themeTint="F2"/>
          <w:sz w:val="28"/>
          <w:szCs w:val="28"/>
        </w:rPr>
        <w:t>User Order Status</w:t>
      </w:r>
      <w:r>
        <w:rPr>
          <w:rFonts w:ascii="Times New Roman" w:hAnsi="Times New Roman"/>
          <w:color w:val="0D0D0D" w:themeColor="text1" w:themeTint="F2"/>
          <w:sz w:val="28"/>
          <w:szCs w:val="28"/>
        </w:rPr>
        <w:t xml:space="preserve"> - </w:t>
      </w:r>
      <w:r>
        <w:rPr>
          <w:rFonts w:ascii="Times New Roman" w:hAnsi="Times New Roman"/>
          <w:color w:val="0D0D0D" w:themeColor="text1" w:themeTint="F2"/>
          <w:sz w:val="28"/>
          <w:szCs w:val="28"/>
        </w:rPr>
        <w:t>This module displays the status of the user’s orders.</w:t>
      </w:r>
    </w:p>
    <w:p w14:paraId="149755C6" w14:textId="44B46A7A" w:rsidR="006308ED" w:rsidRDefault="006308ED" w:rsidP="006308ED">
      <w:pPr>
        <w:pStyle w:val="ListParagraph"/>
        <w:numPr>
          <w:ilvl w:val="0"/>
          <w:numId w:val="40"/>
        </w:numPr>
        <w:spacing w:line="360" w:lineRule="auto"/>
        <w:jc w:val="both"/>
        <w:rPr>
          <w:rFonts w:ascii="Times New Roman" w:hAnsi="Times New Roman"/>
          <w:color w:val="0D0D0D" w:themeColor="text1" w:themeTint="F2"/>
          <w:sz w:val="28"/>
          <w:szCs w:val="28"/>
        </w:rPr>
      </w:pPr>
      <w:r w:rsidRPr="00AD380F">
        <w:rPr>
          <w:rFonts w:ascii="Times New Roman" w:hAnsi="Times New Roman"/>
          <w:b/>
          <w:bCs/>
          <w:color w:val="0D0D0D" w:themeColor="text1" w:themeTint="F2"/>
          <w:sz w:val="28"/>
          <w:szCs w:val="28"/>
        </w:rPr>
        <w:t>Change Return Status</w:t>
      </w:r>
      <w:r w:rsidR="00FB1DDD">
        <w:rPr>
          <w:rFonts w:ascii="Times New Roman" w:hAnsi="Times New Roman"/>
          <w:color w:val="0D0D0D" w:themeColor="text1" w:themeTint="F2"/>
          <w:sz w:val="28"/>
          <w:szCs w:val="28"/>
        </w:rPr>
        <w:t xml:space="preserve"> – When a return is been requested by the user, the admin can make sure if the order return made was received by the admin and notify them with this module. </w:t>
      </w:r>
    </w:p>
    <w:p w14:paraId="51DD4A42" w14:textId="1219C5B4" w:rsidR="00FB1DDD" w:rsidRPr="00FB1DDD" w:rsidRDefault="006308ED" w:rsidP="00FB1DDD">
      <w:pPr>
        <w:pStyle w:val="ListParagraph"/>
        <w:numPr>
          <w:ilvl w:val="0"/>
          <w:numId w:val="40"/>
        </w:numPr>
        <w:spacing w:line="360" w:lineRule="auto"/>
        <w:jc w:val="both"/>
        <w:rPr>
          <w:rFonts w:ascii="Times New Roman" w:hAnsi="Times New Roman"/>
          <w:color w:val="0D0D0D" w:themeColor="text1" w:themeTint="F2"/>
          <w:sz w:val="28"/>
          <w:szCs w:val="28"/>
        </w:rPr>
      </w:pPr>
      <w:r w:rsidRPr="00AD380F">
        <w:rPr>
          <w:rFonts w:ascii="Times New Roman" w:hAnsi="Times New Roman"/>
          <w:b/>
          <w:bCs/>
          <w:color w:val="0D0D0D" w:themeColor="text1" w:themeTint="F2"/>
          <w:sz w:val="28"/>
          <w:szCs w:val="28"/>
        </w:rPr>
        <w:t>Accept/Decline Sell Offer</w:t>
      </w:r>
      <w:r w:rsidR="00FB1DDD">
        <w:rPr>
          <w:rFonts w:ascii="Times New Roman" w:hAnsi="Times New Roman"/>
          <w:color w:val="0D0D0D" w:themeColor="text1" w:themeTint="F2"/>
          <w:sz w:val="28"/>
          <w:szCs w:val="28"/>
        </w:rPr>
        <w:t xml:space="preserve"> – When a selling offer is been made to the customer, it is the job of the admin to look into the offer and accept or decline the offer. This module helps admin to do so.</w:t>
      </w:r>
    </w:p>
    <w:p w14:paraId="797F68E4" w14:textId="2B38F6DA" w:rsidR="006308ED" w:rsidRPr="006308ED" w:rsidRDefault="006308ED" w:rsidP="006308ED">
      <w:pPr>
        <w:pStyle w:val="ListParagraph"/>
        <w:numPr>
          <w:ilvl w:val="0"/>
          <w:numId w:val="40"/>
        </w:numPr>
        <w:spacing w:line="360" w:lineRule="auto"/>
        <w:jc w:val="both"/>
        <w:rPr>
          <w:rFonts w:ascii="Times New Roman" w:hAnsi="Times New Roman"/>
          <w:color w:val="0D0D0D" w:themeColor="text1" w:themeTint="F2"/>
          <w:sz w:val="28"/>
          <w:szCs w:val="28"/>
        </w:rPr>
      </w:pPr>
      <w:r w:rsidRPr="00AD380F">
        <w:rPr>
          <w:rFonts w:ascii="Times New Roman" w:hAnsi="Times New Roman"/>
          <w:b/>
          <w:bCs/>
          <w:color w:val="0D0D0D" w:themeColor="text1" w:themeTint="F2"/>
          <w:sz w:val="28"/>
          <w:szCs w:val="28"/>
        </w:rPr>
        <w:t>Recent Orders/Customers</w:t>
      </w:r>
      <w:r w:rsidR="00FB1DDD">
        <w:rPr>
          <w:rFonts w:ascii="Times New Roman" w:hAnsi="Times New Roman"/>
          <w:color w:val="0D0D0D" w:themeColor="text1" w:themeTint="F2"/>
          <w:sz w:val="28"/>
          <w:szCs w:val="28"/>
        </w:rPr>
        <w:t xml:space="preserve"> – In this module the admin can see the recent customers joined and also the recent orders received from the custome</w:t>
      </w:r>
      <w:r w:rsidR="000C3F0B">
        <w:rPr>
          <w:rFonts w:ascii="Times New Roman" w:hAnsi="Times New Roman"/>
          <w:color w:val="0D0D0D" w:themeColor="text1" w:themeTint="F2"/>
          <w:sz w:val="28"/>
          <w:szCs w:val="28"/>
        </w:rPr>
        <w:t>r.</w:t>
      </w:r>
    </w:p>
    <w:p w14:paraId="6F8ECC86" w14:textId="5301A5CB" w:rsidR="005E0885" w:rsidRPr="005E0885" w:rsidRDefault="000A7A73">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6451A8DE" w14:textId="77777777" w:rsidR="005E0885" w:rsidRPr="005E0885" w:rsidRDefault="005E0885" w:rsidP="00241B65">
      <w:pPr>
        <w:spacing w:line="360" w:lineRule="auto"/>
        <w:jc w:val="center"/>
        <w:rPr>
          <w:rFonts w:ascii="Times New Roman" w:hAnsi="Times New Roman"/>
          <w:b/>
          <w:bCs/>
          <w:color w:val="0D0D0D" w:themeColor="text1" w:themeTint="F2"/>
          <w:sz w:val="28"/>
          <w:szCs w:val="28"/>
        </w:rPr>
      </w:pPr>
    </w:p>
    <w:p w14:paraId="79669D05" w14:textId="01423757" w:rsidR="00D60DAD" w:rsidRPr="00241B65" w:rsidRDefault="00241B65" w:rsidP="00241B65">
      <w:pPr>
        <w:spacing w:line="360" w:lineRule="auto"/>
        <w:jc w:val="center"/>
        <w:rPr>
          <w:rFonts w:ascii="Times New Roman" w:hAnsi="Times New Roman"/>
          <w:b/>
          <w:bCs/>
          <w:color w:val="0D0D0D" w:themeColor="text1" w:themeTint="F2"/>
          <w:sz w:val="44"/>
          <w:szCs w:val="44"/>
        </w:rPr>
      </w:pPr>
      <w:r w:rsidRPr="00241B65">
        <w:rPr>
          <w:rFonts w:ascii="Times New Roman" w:hAnsi="Times New Roman"/>
          <w:b/>
          <w:bCs/>
          <w:color w:val="0D0D0D" w:themeColor="text1" w:themeTint="F2"/>
          <w:sz w:val="44"/>
          <w:szCs w:val="44"/>
        </w:rPr>
        <w:t>System Study</w:t>
      </w:r>
    </w:p>
    <w:p w14:paraId="652FB1BD" w14:textId="77777777" w:rsidR="00054BFE" w:rsidRDefault="00054BFE" w:rsidP="002A27CA">
      <w:pPr>
        <w:spacing w:line="360" w:lineRule="auto"/>
        <w:jc w:val="both"/>
        <w:rPr>
          <w:rFonts w:ascii="Times New Roman" w:hAnsi="Times New Roman"/>
          <w:color w:val="0D0D0D" w:themeColor="text1" w:themeTint="F2"/>
          <w:sz w:val="28"/>
          <w:szCs w:val="28"/>
        </w:rPr>
      </w:pPr>
    </w:p>
    <w:p w14:paraId="213F89E0" w14:textId="52496836" w:rsidR="00241B65" w:rsidRPr="00653314" w:rsidRDefault="00241B65" w:rsidP="002A27CA">
      <w:pPr>
        <w:spacing w:line="360" w:lineRule="auto"/>
        <w:jc w:val="both"/>
        <w:rPr>
          <w:rFonts w:ascii="Times New Roman" w:hAnsi="Times New Roman"/>
          <w:b/>
          <w:bCs/>
          <w:color w:val="0D0D0D" w:themeColor="text1" w:themeTint="F2"/>
          <w:sz w:val="28"/>
          <w:szCs w:val="28"/>
          <w:u w:val="single"/>
        </w:rPr>
      </w:pPr>
      <w:r w:rsidRPr="00653314">
        <w:rPr>
          <w:rFonts w:ascii="Times New Roman" w:hAnsi="Times New Roman"/>
          <w:b/>
          <w:bCs/>
          <w:color w:val="0D0D0D" w:themeColor="text1" w:themeTint="F2"/>
          <w:sz w:val="28"/>
          <w:szCs w:val="28"/>
          <w:u w:val="single"/>
        </w:rPr>
        <w:t>Existing System</w:t>
      </w:r>
    </w:p>
    <w:p w14:paraId="2E4AC15C" w14:textId="4D50CABE" w:rsidR="00241B65" w:rsidRDefault="008455B1"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existing system contains an offline system which</w:t>
      </w:r>
      <w:r w:rsidR="000F6AB7">
        <w:rPr>
          <w:rFonts w:ascii="Times New Roman" w:hAnsi="Times New Roman"/>
          <w:color w:val="0D0D0D" w:themeColor="text1" w:themeTint="F2"/>
          <w:sz w:val="28"/>
          <w:szCs w:val="28"/>
        </w:rPr>
        <w:t xml:space="preserve"> of buying and selling the books. </w:t>
      </w:r>
      <w:proofErr w:type="spellStart"/>
      <w:r w:rsidR="000F6AB7">
        <w:rPr>
          <w:rFonts w:ascii="Times New Roman" w:hAnsi="Times New Roman"/>
          <w:color w:val="0D0D0D" w:themeColor="text1" w:themeTint="F2"/>
          <w:sz w:val="28"/>
          <w:szCs w:val="28"/>
        </w:rPr>
        <w:t>Its</w:t>
      </w:r>
      <w:proofErr w:type="spellEnd"/>
      <w:r w:rsidR="000F6AB7">
        <w:rPr>
          <w:rFonts w:ascii="Times New Roman" w:hAnsi="Times New Roman"/>
          <w:color w:val="0D0D0D" w:themeColor="text1" w:themeTint="F2"/>
          <w:sz w:val="28"/>
          <w:szCs w:val="28"/>
        </w:rPr>
        <w:t xml:space="preserve"> simply buying the used books of your own choice from the vendor and selling it if not required. But this system has its own flaws. First, it doesn’t reach out to a bigger audience. Second, searching the books and knowing its availability takes a lot of time. Third,</w:t>
      </w:r>
      <w:r w:rsidR="00054BFE">
        <w:rPr>
          <w:rFonts w:ascii="Times New Roman" w:hAnsi="Times New Roman"/>
          <w:color w:val="0D0D0D" w:themeColor="text1" w:themeTint="F2"/>
          <w:sz w:val="28"/>
          <w:szCs w:val="28"/>
        </w:rPr>
        <w:t xml:space="preserve"> getting access to books are not easy.  There are many online websites which allow products </w:t>
      </w:r>
      <w:r w:rsidR="00EB2FEF">
        <w:rPr>
          <w:rFonts w:ascii="Times New Roman" w:hAnsi="Times New Roman"/>
          <w:color w:val="0D0D0D" w:themeColor="text1" w:themeTint="F2"/>
          <w:sz w:val="28"/>
          <w:szCs w:val="28"/>
        </w:rPr>
        <w:t>and books to be sold and bought second hand like eBay and Amazon. But there is no specific site for exam preparation books. And that’s what we are trying to achieve through our proposed project.</w:t>
      </w:r>
    </w:p>
    <w:p w14:paraId="2F7EAE58" w14:textId="29F33F36" w:rsidR="00EB2FEF" w:rsidRDefault="00EB2FEF" w:rsidP="002A27CA">
      <w:pPr>
        <w:spacing w:line="360" w:lineRule="auto"/>
        <w:jc w:val="both"/>
        <w:rPr>
          <w:rFonts w:ascii="Times New Roman" w:hAnsi="Times New Roman"/>
          <w:color w:val="0D0D0D" w:themeColor="text1" w:themeTint="F2"/>
          <w:sz w:val="28"/>
          <w:szCs w:val="28"/>
        </w:rPr>
      </w:pPr>
    </w:p>
    <w:p w14:paraId="73CCBAE7" w14:textId="52949147" w:rsidR="00EB2FEF" w:rsidRPr="003B361A" w:rsidRDefault="00EB2FEF"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Proposed System</w:t>
      </w:r>
    </w:p>
    <w:p w14:paraId="28962FA7" w14:textId="1426A33A" w:rsidR="003B361A" w:rsidRDefault="00653314"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In our proposed system, we act as a vendor (admin) and the user can sell the exam preparation books </w:t>
      </w:r>
      <w:r w:rsidR="001B3DDD">
        <w:rPr>
          <w:rFonts w:ascii="Times New Roman" w:hAnsi="Times New Roman"/>
          <w:color w:val="0D0D0D" w:themeColor="text1" w:themeTint="F2"/>
          <w:sz w:val="28"/>
          <w:szCs w:val="28"/>
        </w:rPr>
        <w:t xml:space="preserve">which </w:t>
      </w:r>
      <w:r>
        <w:rPr>
          <w:rFonts w:ascii="Times New Roman" w:hAnsi="Times New Roman"/>
          <w:color w:val="0D0D0D" w:themeColor="text1" w:themeTint="F2"/>
          <w:sz w:val="28"/>
          <w:szCs w:val="28"/>
        </w:rPr>
        <w:t>they are not using</w:t>
      </w:r>
      <w:r w:rsidR="001B3DDD">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at a reasonable price to </w:t>
      </w:r>
      <w:r w:rsidR="001B3DDD">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vendor</w:t>
      </w:r>
      <w:r w:rsidR="001B3DDD">
        <w:rPr>
          <w:rFonts w:ascii="Times New Roman" w:hAnsi="Times New Roman"/>
          <w:color w:val="0D0D0D" w:themeColor="text1" w:themeTint="F2"/>
          <w:sz w:val="28"/>
          <w:szCs w:val="28"/>
        </w:rPr>
        <w:t xml:space="preserve"> and the vendor can put into the buying section for people to buy. The system also come with the searching module where the user can search for books on the basis of their title, author, publisher, genre, subject and ISBN to access and know the availability of books even faster. This module also belongs in the admin side. </w:t>
      </w:r>
      <w:r w:rsidR="003B361A">
        <w:rPr>
          <w:rFonts w:ascii="Times New Roman" w:hAnsi="Times New Roman"/>
          <w:color w:val="0D0D0D" w:themeColor="text1" w:themeTint="F2"/>
          <w:sz w:val="28"/>
          <w:szCs w:val="28"/>
        </w:rPr>
        <w:t>The system will contain almost all the features which an ecommerce site provides it.</w:t>
      </w:r>
    </w:p>
    <w:p w14:paraId="2950A417" w14:textId="77777777" w:rsidR="003B361A" w:rsidRDefault="003B361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6C084407" w14:textId="15B3CCCA" w:rsidR="00EB2FEF" w:rsidRDefault="00EB2FEF" w:rsidP="002A27CA">
      <w:pPr>
        <w:spacing w:line="360" w:lineRule="auto"/>
        <w:jc w:val="both"/>
        <w:rPr>
          <w:rFonts w:ascii="Times New Roman" w:hAnsi="Times New Roman"/>
          <w:color w:val="0D0D0D" w:themeColor="text1" w:themeTint="F2"/>
          <w:sz w:val="28"/>
          <w:szCs w:val="28"/>
        </w:rPr>
      </w:pPr>
    </w:p>
    <w:p w14:paraId="1FF453C0" w14:textId="49BAB7D3" w:rsidR="001B264E" w:rsidRDefault="003B361A" w:rsidP="001B264E">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Use Case Diagram</w:t>
      </w:r>
    </w:p>
    <w:p w14:paraId="1B2B0135" w14:textId="77777777" w:rsidR="00802F5A" w:rsidRDefault="00802F5A" w:rsidP="001B264E">
      <w:pPr>
        <w:spacing w:line="360" w:lineRule="auto"/>
        <w:jc w:val="both"/>
        <w:rPr>
          <w:rFonts w:ascii="Times New Roman" w:hAnsi="Times New Roman"/>
          <w:b/>
          <w:bCs/>
          <w:color w:val="0D0D0D" w:themeColor="text1" w:themeTint="F2"/>
          <w:sz w:val="28"/>
          <w:szCs w:val="28"/>
          <w:u w:val="single"/>
        </w:rPr>
      </w:pPr>
    </w:p>
    <w:p w14:paraId="1AA68C39" w14:textId="4C2F9E4C" w:rsidR="001B264E" w:rsidRDefault="001B264E">
      <w:pPr>
        <w:spacing w:after="160" w:line="259" w:lineRule="auto"/>
        <w:rPr>
          <w:rFonts w:ascii="Times New Roman" w:hAnsi="Times New Roman"/>
          <w:color w:val="0D0D0D" w:themeColor="text1" w:themeTint="F2"/>
          <w:sz w:val="28"/>
          <w:szCs w:val="28"/>
        </w:rPr>
      </w:pPr>
      <w:r w:rsidRPr="001B264E">
        <w:rPr>
          <w:rFonts w:ascii="Times New Roman" w:hAnsi="Times New Roman"/>
          <w:noProof/>
          <w:color w:val="0D0D0D" w:themeColor="text1" w:themeTint="F2"/>
          <w:sz w:val="28"/>
          <w:szCs w:val="28"/>
        </w:rPr>
        <w:drawing>
          <wp:inline distT="0" distB="0" distL="0" distR="0" wp14:anchorId="59D8B3DB" wp14:editId="6978C820">
            <wp:extent cx="5730737" cy="565453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0737" cy="5654530"/>
                    </a:xfrm>
                    <a:prstGeom prst="rect">
                      <a:avLst/>
                    </a:prstGeom>
                  </pic:spPr>
                </pic:pic>
              </a:graphicData>
            </a:graphic>
          </wp:inline>
        </w:drawing>
      </w:r>
      <w:r>
        <w:rPr>
          <w:rFonts w:ascii="Times New Roman" w:hAnsi="Times New Roman"/>
          <w:color w:val="0D0D0D" w:themeColor="text1" w:themeTint="F2"/>
          <w:sz w:val="28"/>
          <w:szCs w:val="28"/>
        </w:rPr>
        <w:br w:type="page"/>
      </w:r>
    </w:p>
    <w:p w14:paraId="4664ED6A" w14:textId="77777777" w:rsidR="001B264E" w:rsidRDefault="001B264E">
      <w:pPr>
        <w:spacing w:after="160" w:line="259" w:lineRule="auto"/>
        <w:rPr>
          <w:rFonts w:ascii="Times New Roman" w:hAnsi="Times New Roman"/>
          <w:color w:val="0D0D0D" w:themeColor="text1" w:themeTint="F2"/>
          <w:sz w:val="28"/>
          <w:szCs w:val="28"/>
        </w:rPr>
      </w:pPr>
    </w:p>
    <w:p w14:paraId="569E174A" w14:textId="5E16EE2C" w:rsidR="003B361A" w:rsidRDefault="003B361A" w:rsidP="002A27CA">
      <w:pPr>
        <w:spacing w:line="360" w:lineRule="auto"/>
        <w:jc w:val="both"/>
        <w:rPr>
          <w:rFonts w:ascii="Times New Roman" w:hAnsi="Times New Roman"/>
          <w:b/>
          <w:bCs/>
          <w:color w:val="0D0D0D" w:themeColor="text1" w:themeTint="F2"/>
          <w:sz w:val="28"/>
          <w:szCs w:val="28"/>
          <w:u w:val="single"/>
        </w:rPr>
      </w:pPr>
      <w:r w:rsidRPr="003B361A">
        <w:rPr>
          <w:rFonts w:ascii="Times New Roman" w:hAnsi="Times New Roman"/>
          <w:b/>
          <w:bCs/>
          <w:color w:val="0D0D0D" w:themeColor="text1" w:themeTint="F2"/>
          <w:sz w:val="28"/>
          <w:szCs w:val="28"/>
          <w:u w:val="single"/>
        </w:rPr>
        <w:t>Activity Diagram</w:t>
      </w:r>
    </w:p>
    <w:p w14:paraId="18E4A9AD" w14:textId="77777777" w:rsidR="003B361A" w:rsidRDefault="003B361A">
      <w:pPr>
        <w:spacing w:after="160" w:line="259" w:lineRule="auto"/>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br w:type="page"/>
      </w:r>
    </w:p>
    <w:p w14:paraId="29EE8544" w14:textId="174E1C67" w:rsidR="003B361A" w:rsidRDefault="003B361A" w:rsidP="002A27CA">
      <w:pPr>
        <w:spacing w:line="360" w:lineRule="auto"/>
        <w:jc w:val="both"/>
        <w:rPr>
          <w:rFonts w:ascii="Times New Roman" w:hAnsi="Times New Roman"/>
          <w:b/>
          <w:bCs/>
          <w:color w:val="0D0D0D" w:themeColor="text1" w:themeTint="F2"/>
          <w:sz w:val="28"/>
          <w:szCs w:val="28"/>
          <w:u w:val="single"/>
        </w:rPr>
      </w:pPr>
    </w:p>
    <w:p w14:paraId="2AA46AFE" w14:textId="02A7F0D9" w:rsidR="003B361A" w:rsidRPr="003B361A" w:rsidRDefault="003B361A" w:rsidP="003B361A">
      <w:pPr>
        <w:spacing w:line="360" w:lineRule="auto"/>
        <w:jc w:val="center"/>
        <w:rPr>
          <w:rFonts w:ascii="Times New Roman" w:hAnsi="Times New Roman"/>
          <w:b/>
          <w:bCs/>
          <w:color w:val="0D0D0D" w:themeColor="text1" w:themeTint="F2"/>
          <w:sz w:val="44"/>
          <w:szCs w:val="44"/>
        </w:rPr>
      </w:pPr>
      <w:r w:rsidRPr="003B361A">
        <w:rPr>
          <w:rFonts w:ascii="Times New Roman" w:hAnsi="Times New Roman"/>
          <w:b/>
          <w:bCs/>
          <w:color w:val="0D0D0D" w:themeColor="text1" w:themeTint="F2"/>
          <w:sz w:val="44"/>
          <w:szCs w:val="44"/>
        </w:rPr>
        <w:t>System Configuration</w:t>
      </w:r>
    </w:p>
    <w:p w14:paraId="7FCF78B7" w14:textId="207B8EE6" w:rsidR="003B361A" w:rsidRDefault="003B361A" w:rsidP="002A27CA">
      <w:pPr>
        <w:spacing w:line="360" w:lineRule="auto"/>
        <w:jc w:val="both"/>
        <w:rPr>
          <w:rFonts w:ascii="Times New Roman" w:hAnsi="Times New Roman"/>
          <w:color w:val="0D0D0D" w:themeColor="text1" w:themeTint="F2"/>
          <w:sz w:val="28"/>
          <w:szCs w:val="28"/>
        </w:rPr>
      </w:pPr>
      <w:r w:rsidRPr="003B361A">
        <w:rPr>
          <w:rFonts w:ascii="Times New Roman" w:hAnsi="Times New Roman"/>
          <w:b/>
          <w:bCs/>
          <w:color w:val="0D0D0D" w:themeColor="text1" w:themeTint="F2"/>
          <w:sz w:val="28"/>
          <w:szCs w:val="28"/>
          <w:u w:val="single"/>
        </w:rPr>
        <w:t>Hardware Configuration</w:t>
      </w:r>
    </w:p>
    <w:tbl>
      <w:tblPr>
        <w:tblStyle w:val="TableGrid"/>
        <w:tblW w:w="0" w:type="auto"/>
        <w:tblLook w:val="04A0" w:firstRow="1" w:lastRow="0" w:firstColumn="1" w:lastColumn="0" w:noHBand="0" w:noVBand="1"/>
      </w:tblPr>
      <w:tblGrid>
        <w:gridCol w:w="4675"/>
        <w:gridCol w:w="4675"/>
      </w:tblGrid>
      <w:tr w:rsidR="003B361A" w14:paraId="3E3F8DB2" w14:textId="77777777" w:rsidTr="003B361A">
        <w:tc>
          <w:tcPr>
            <w:tcW w:w="4675" w:type="dxa"/>
          </w:tcPr>
          <w:p w14:paraId="04C4EBC7" w14:textId="676F1830"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RAM</w:t>
            </w:r>
          </w:p>
        </w:tc>
        <w:tc>
          <w:tcPr>
            <w:tcW w:w="4675" w:type="dxa"/>
          </w:tcPr>
          <w:p w14:paraId="1195E359" w14:textId="4975438F" w:rsidR="003B361A" w:rsidRDefault="003B361A" w:rsidP="005E0885">
            <w:pPr>
              <w:spacing w:line="360" w:lineRule="auto"/>
              <w:jc w:val="center"/>
              <w:rPr>
                <w:rFonts w:ascii="Times New Roman" w:hAnsi="Times New Roman"/>
                <w:color w:val="0D0D0D" w:themeColor="text1" w:themeTint="F2"/>
                <w:sz w:val="28"/>
                <w:szCs w:val="28"/>
              </w:rPr>
            </w:pPr>
          </w:p>
        </w:tc>
      </w:tr>
      <w:tr w:rsidR="003B361A" w14:paraId="3FEF5A85" w14:textId="77777777" w:rsidTr="003B361A">
        <w:tc>
          <w:tcPr>
            <w:tcW w:w="4675" w:type="dxa"/>
          </w:tcPr>
          <w:p w14:paraId="272BC0A1" w14:textId="5D6052F8"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Hard Disk</w:t>
            </w:r>
          </w:p>
        </w:tc>
        <w:tc>
          <w:tcPr>
            <w:tcW w:w="4675" w:type="dxa"/>
          </w:tcPr>
          <w:p w14:paraId="5489A798" w14:textId="770E55ED" w:rsidR="003B361A" w:rsidRDefault="003B361A" w:rsidP="005E0885">
            <w:pPr>
              <w:spacing w:line="360" w:lineRule="auto"/>
              <w:jc w:val="center"/>
              <w:rPr>
                <w:rFonts w:ascii="Times New Roman" w:hAnsi="Times New Roman"/>
                <w:color w:val="0D0D0D" w:themeColor="text1" w:themeTint="F2"/>
                <w:sz w:val="28"/>
                <w:szCs w:val="28"/>
              </w:rPr>
            </w:pPr>
          </w:p>
        </w:tc>
      </w:tr>
      <w:tr w:rsidR="003B361A" w14:paraId="6A2AE706" w14:textId="77777777" w:rsidTr="003B361A">
        <w:tc>
          <w:tcPr>
            <w:tcW w:w="4675" w:type="dxa"/>
          </w:tcPr>
          <w:p w14:paraId="5C707429" w14:textId="739E8D97"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Processor</w:t>
            </w:r>
          </w:p>
        </w:tc>
        <w:tc>
          <w:tcPr>
            <w:tcW w:w="4675" w:type="dxa"/>
          </w:tcPr>
          <w:p w14:paraId="61252C8C" w14:textId="71804918" w:rsidR="003B361A" w:rsidRDefault="003B361A" w:rsidP="005E0885">
            <w:pPr>
              <w:spacing w:line="360" w:lineRule="auto"/>
              <w:jc w:val="center"/>
              <w:rPr>
                <w:rFonts w:ascii="Times New Roman" w:hAnsi="Times New Roman"/>
                <w:color w:val="0D0D0D" w:themeColor="text1" w:themeTint="F2"/>
                <w:sz w:val="28"/>
                <w:szCs w:val="28"/>
              </w:rPr>
            </w:pPr>
          </w:p>
        </w:tc>
      </w:tr>
      <w:tr w:rsidR="003B361A" w14:paraId="1A6D8386" w14:textId="77777777" w:rsidTr="003B361A">
        <w:tc>
          <w:tcPr>
            <w:tcW w:w="4675" w:type="dxa"/>
          </w:tcPr>
          <w:p w14:paraId="0AEDCE2A" w14:textId="736BCE01"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Keyboard</w:t>
            </w:r>
          </w:p>
        </w:tc>
        <w:tc>
          <w:tcPr>
            <w:tcW w:w="4675" w:type="dxa"/>
          </w:tcPr>
          <w:p w14:paraId="600AD3D5" w14:textId="618F3E6E" w:rsidR="003B361A" w:rsidRDefault="003B361A" w:rsidP="005E0885">
            <w:pPr>
              <w:spacing w:line="360" w:lineRule="auto"/>
              <w:jc w:val="center"/>
              <w:rPr>
                <w:rFonts w:ascii="Times New Roman" w:hAnsi="Times New Roman"/>
                <w:color w:val="0D0D0D" w:themeColor="text1" w:themeTint="F2"/>
                <w:sz w:val="28"/>
                <w:szCs w:val="28"/>
              </w:rPr>
            </w:pPr>
          </w:p>
        </w:tc>
      </w:tr>
      <w:tr w:rsidR="003B361A" w14:paraId="2AB987C2" w14:textId="77777777" w:rsidTr="003B361A">
        <w:tc>
          <w:tcPr>
            <w:tcW w:w="4675" w:type="dxa"/>
          </w:tcPr>
          <w:p w14:paraId="765B69CB" w14:textId="0EE4F47F"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Mouse</w:t>
            </w:r>
          </w:p>
        </w:tc>
        <w:tc>
          <w:tcPr>
            <w:tcW w:w="4675" w:type="dxa"/>
          </w:tcPr>
          <w:p w14:paraId="2BF680D7" w14:textId="77777777" w:rsidR="003B361A" w:rsidRDefault="003B361A" w:rsidP="005E0885">
            <w:pPr>
              <w:spacing w:line="360" w:lineRule="auto"/>
              <w:jc w:val="center"/>
              <w:rPr>
                <w:rFonts w:ascii="Times New Roman" w:hAnsi="Times New Roman"/>
                <w:color w:val="0D0D0D" w:themeColor="text1" w:themeTint="F2"/>
                <w:sz w:val="28"/>
                <w:szCs w:val="28"/>
              </w:rPr>
            </w:pPr>
          </w:p>
        </w:tc>
      </w:tr>
    </w:tbl>
    <w:p w14:paraId="3F25CE38" w14:textId="091B0026" w:rsidR="003B361A" w:rsidRDefault="003B361A" w:rsidP="002A27CA">
      <w:pPr>
        <w:spacing w:line="360" w:lineRule="auto"/>
        <w:jc w:val="both"/>
        <w:rPr>
          <w:rFonts w:ascii="Times New Roman" w:hAnsi="Times New Roman"/>
          <w:color w:val="0D0D0D" w:themeColor="text1" w:themeTint="F2"/>
          <w:sz w:val="28"/>
          <w:szCs w:val="28"/>
        </w:rPr>
      </w:pPr>
    </w:p>
    <w:p w14:paraId="4883264F" w14:textId="183D9361" w:rsidR="003B361A" w:rsidRDefault="003B361A" w:rsidP="003B361A">
      <w:p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u w:val="single"/>
        </w:rPr>
        <w:t xml:space="preserve">Software </w:t>
      </w:r>
      <w:r w:rsidRPr="003B361A">
        <w:rPr>
          <w:rFonts w:ascii="Times New Roman" w:hAnsi="Times New Roman"/>
          <w:b/>
          <w:bCs/>
          <w:color w:val="0D0D0D" w:themeColor="text1" w:themeTint="F2"/>
          <w:sz w:val="28"/>
          <w:szCs w:val="28"/>
          <w:u w:val="single"/>
        </w:rPr>
        <w:t>Configuration</w:t>
      </w:r>
    </w:p>
    <w:tbl>
      <w:tblPr>
        <w:tblStyle w:val="TableGrid"/>
        <w:tblW w:w="0" w:type="auto"/>
        <w:tblLook w:val="04A0" w:firstRow="1" w:lastRow="0" w:firstColumn="1" w:lastColumn="0" w:noHBand="0" w:noVBand="1"/>
      </w:tblPr>
      <w:tblGrid>
        <w:gridCol w:w="4675"/>
        <w:gridCol w:w="4675"/>
      </w:tblGrid>
      <w:tr w:rsidR="003B361A" w14:paraId="4BB69CA5" w14:textId="77777777" w:rsidTr="003B361A">
        <w:tc>
          <w:tcPr>
            <w:tcW w:w="4675" w:type="dxa"/>
          </w:tcPr>
          <w:p w14:paraId="501D9C3A" w14:textId="4657B900"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Operating System</w:t>
            </w:r>
          </w:p>
        </w:tc>
        <w:tc>
          <w:tcPr>
            <w:tcW w:w="4675" w:type="dxa"/>
          </w:tcPr>
          <w:p w14:paraId="1AFF3590" w14:textId="59703E8A" w:rsidR="003B361A" w:rsidRDefault="004A08F3" w:rsidP="003B361A">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Windows 10</w:t>
            </w:r>
          </w:p>
        </w:tc>
      </w:tr>
      <w:tr w:rsidR="003B361A" w14:paraId="0C18BD48" w14:textId="77777777" w:rsidTr="003B361A">
        <w:tc>
          <w:tcPr>
            <w:tcW w:w="4675" w:type="dxa"/>
          </w:tcPr>
          <w:p w14:paraId="37A43CC9" w14:textId="50EF1C69"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Front-End</w:t>
            </w:r>
          </w:p>
        </w:tc>
        <w:tc>
          <w:tcPr>
            <w:tcW w:w="4675" w:type="dxa"/>
          </w:tcPr>
          <w:p w14:paraId="32BCB281" w14:textId="4765BEFB" w:rsidR="003B361A" w:rsidRDefault="004A08F3" w:rsidP="003B361A">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HTML, CSS, JavaScript</w:t>
            </w:r>
          </w:p>
        </w:tc>
      </w:tr>
      <w:tr w:rsidR="003B361A" w14:paraId="51376CE7" w14:textId="77777777" w:rsidTr="003B361A">
        <w:tc>
          <w:tcPr>
            <w:tcW w:w="4675" w:type="dxa"/>
          </w:tcPr>
          <w:p w14:paraId="2C223266" w14:textId="1318D10D"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Back-End</w:t>
            </w:r>
          </w:p>
        </w:tc>
        <w:tc>
          <w:tcPr>
            <w:tcW w:w="4675" w:type="dxa"/>
          </w:tcPr>
          <w:p w14:paraId="36F43238" w14:textId="6AFF47CE" w:rsidR="003B361A" w:rsidRDefault="004A08F3" w:rsidP="003B361A">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Java Server Pages (JSP), Servlet</w:t>
            </w:r>
          </w:p>
        </w:tc>
      </w:tr>
      <w:tr w:rsidR="003B361A" w14:paraId="182BB94C" w14:textId="77777777" w:rsidTr="003B361A">
        <w:tc>
          <w:tcPr>
            <w:tcW w:w="4675" w:type="dxa"/>
          </w:tcPr>
          <w:p w14:paraId="5659BC99" w14:textId="1ADA9AE2"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Tools</w:t>
            </w:r>
          </w:p>
        </w:tc>
        <w:tc>
          <w:tcPr>
            <w:tcW w:w="4675" w:type="dxa"/>
          </w:tcPr>
          <w:p w14:paraId="4BA51BE3" w14:textId="74CFF420" w:rsidR="003B361A" w:rsidRDefault="004A08F3" w:rsidP="003B361A">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Eclipse IDE, SQL Workbench, GitHub</w:t>
            </w:r>
          </w:p>
        </w:tc>
      </w:tr>
      <w:tr w:rsidR="003B361A" w14:paraId="7D68AE90" w14:textId="77777777" w:rsidTr="003B361A">
        <w:tc>
          <w:tcPr>
            <w:tcW w:w="4675" w:type="dxa"/>
          </w:tcPr>
          <w:p w14:paraId="60704650" w14:textId="350F7ACB" w:rsidR="003B361A" w:rsidRPr="003B361A" w:rsidRDefault="00057F6F" w:rsidP="003B361A">
            <w:pPr>
              <w:spacing w:line="360" w:lineRule="auto"/>
              <w:jc w:val="center"/>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Documentation</w:t>
            </w:r>
            <w:r w:rsidR="00234130">
              <w:rPr>
                <w:rFonts w:ascii="Times New Roman" w:hAnsi="Times New Roman"/>
                <w:b/>
                <w:bCs/>
                <w:color w:val="0D0D0D" w:themeColor="text1" w:themeTint="F2"/>
                <w:sz w:val="28"/>
                <w:szCs w:val="28"/>
              </w:rPr>
              <w:t xml:space="preserve"> Tool</w:t>
            </w:r>
          </w:p>
        </w:tc>
        <w:tc>
          <w:tcPr>
            <w:tcW w:w="4675" w:type="dxa"/>
          </w:tcPr>
          <w:p w14:paraId="4E46639F" w14:textId="7E777B62" w:rsidR="003B361A" w:rsidRDefault="004A08F3" w:rsidP="003B361A">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MS Word 2019</w:t>
            </w:r>
          </w:p>
        </w:tc>
      </w:tr>
    </w:tbl>
    <w:p w14:paraId="6BE15B50" w14:textId="37FB904B" w:rsidR="008E1678" w:rsidRDefault="008E1678" w:rsidP="002A27CA">
      <w:pPr>
        <w:spacing w:line="360" w:lineRule="auto"/>
        <w:jc w:val="both"/>
        <w:rPr>
          <w:rFonts w:ascii="Times New Roman" w:hAnsi="Times New Roman"/>
          <w:color w:val="0D0D0D" w:themeColor="text1" w:themeTint="F2"/>
          <w:sz w:val="28"/>
          <w:szCs w:val="28"/>
        </w:rPr>
      </w:pPr>
    </w:p>
    <w:p w14:paraId="48DB692F" w14:textId="77777777" w:rsidR="008E1678" w:rsidRDefault="008E1678">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0D5CB0E9" w14:textId="245F050B" w:rsidR="003B361A" w:rsidRDefault="003B361A" w:rsidP="002A27CA">
      <w:pPr>
        <w:spacing w:line="360" w:lineRule="auto"/>
        <w:jc w:val="both"/>
        <w:rPr>
          <w:rFonts w:ascii="Times New Roman" w:hAnsi="Times New Roman"/>
          <w:color w:val="0D0D0D" w:themeColor="text1" w:themeTint="F2"/>
          <w:sz w:val="28"/>
          <w:szCs w:val="28"/>
        </w:rPr>
      </w:pPr>
    </w:p>
    <w:p w14:paraId="6C515015" w14:textId="79C82518" w:rsidR="008E1678" w:rsidRPr="008E1678" w:rsidRDefault="008E1678" w:rsidP="008E1678">
      <w:pPr>
        <w:spacing w:line="360" w:lineRule="auto"/>
        <w:jc w:val="center"/>
        <w:rPr>
          <w:rFonts w:ascii="Times New Roman" w:hAnsi="Times New Roman"/>
          <w:b/>
          <w:bCs/>
          <w:color w:val="0D0D0D" w:themeColor="text1" w:themeTint="F2"/>
          <w:sz w:val="44"/>
          <w:szCs w:val="44"/>
        </w:rPr>
      </w:pPr>
      <w:r w:rsidRPr="008E1678">
        <w:rPr>
          <w:rFonts w:ascii="Times New Roman" w:hAnsi="Times New Roman"/>
          <w:b/>
          <w:bCs/>
          <w:color w:val="0D0D0D" w:themeColor="text1" w:themeTint="F2"/>
          <w:sz w:val="44"/>
          <w:szCs w:val="44"/>
        </w:rPr>
        <w:t>Details of Software</w:t>
      </w:r>
    </w:p>
    <w:p w14:paraId="6F51966A" w14:textId="77777777" w:rsidR="008E1678" w:rsidRDefault="008E1678" w:rsidP="002A27CA">
      <w:pPr>
        <w:spacing w:line="360" w:lineRule="auto"/>
        <w:jc w:val="both"/>
        <w:rPr>
          <w:rFonts w:ascii="Times New Roman" w:hAnsi="Times New Roman"/>
          <w:color w:val="0D0D0D" w:themeColor="text1" w:themeTint="F2"/>
          <w:sz w:val="28"/>
          <w:szCs w:val="28"/>
        </w:rPr>
      </w:pPr>
    </w:p>
    <w:p w14:paraId="0E44153D" w14:textId="280441B1" w:rsidR="008E1678" w:rsidRDefault="008E1678" w:rsidP="002A27CA">
      <w:pPr>
        <w:spacing w:line="360" w:lineRule="auto"/>
        <w:jc w:val="both"/>
        <w:rPr>
          <w:rFonts w:ascii="Times New Roman" w:hAnsi="Times New Roman"/>
          <w:b/>
          <w:bCs/>
          <w:color w:val="0D0D0D" w:themeColor="text1" w:themeTint="F2"/>
          <w:sz w:val="28"/>
          <w:szCs w:val="28"/>
          <w:u w:val="single"/>
        </w:rPr>
      </w:pPr>
      <w:r w:rsidRPr="008E1678">
        <w:rPr>
          <w:rFonts w:ascii="Times New Roman" w:hAnsi="Times New Roman"/>
          <w:b/>
          <w:bCs/>
          <w:color w:val="0D0D0D" w:themeColor="text1" w:themeTint="F2"/>
          <w:sz w:val="28"/>
          <w:szCs w:val="28"/>
          <w:u w:val="single"/>
        </w:rPr>
        <w:t>Overview of Front End</w:t>
      </w:r>
    </w:p>
    <w:p w14:paraId="13DB98AC" w14:textId="6B11C20E" w:rsidR="001F7B2C" w:rsidRDefault="00FA67DC" w:rsidP="002A27CA">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For the front</w:t>
      </w:r>
      <w:r w:rsidR="00314EE1">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end design, we used </w:t>
      </w:r>
      <w:r w:rsidRPr="00C12484">
        <w:rPr>
          <w:rFonts w:ascii="Times New Roman" w:hAnsi="Times New Roman"/>
          <w:b/>
          <w:bCs/>
          <w:color w:val="0D0D0D" w:themeColor="text1" w:themeTint="F2"/>
          <w:sz w:val="28"/>
          <w:szCs w:val="28"/>
        </w:rPr>
        <w:t>HTML, CSS, JavaScript</w:t>
      </w:r>
      <w:r>
        <w:rPr>
          <w:rFonts w:ascii="Times New Roman" w:hAnsi="Times New Roman"/>
          <w:color w:val="0D0D0D" w:themeColor="text1" w:themeTint="F2"/>
          <w:sz w:val="28"/>
          <w:szCs w:val="28"/>
        </w:rPr>
        <w:t xml:space="preserve"> to build our view of the system. We used many types of tags</w:t>
      </w:r>
      <w:r w:rsidR="001F7B2C">
        <w:rPr>
          <w:rFonts w:ascii="Times New Roman" w:hAnsi="Times New Roman"/>
          <w:color w:val="0D0D0D" w:themeColor="text1" w:themeTint="F2"/>
          <w:sz w:val="28"/>
          <w:szCs w:val="28"/>
        </w:rPr>
        <w:t xml:space="preserve"> with their attributes and CSS attached to them each</w:t>
      </w:r>
      <w:r>
        <w:rPr>
          <w:rFonts w:ascii="Times New Roman" w:hAnsi="Times New Roman"/>
          <w:color w:val="0D0D0D" w:themeColor="text1" w:themeTint="F2"/>
          <w:sz w:val="28"/>
          <w:szCs w:val="28"/>
        </w:rPr>
        <w:t xml:space="preserve"> for our </w:t>
      </w:r>
      <w:r w:rsidR="001F7B2C">
        <w:rPr>
          <w:rFonts w:ascii="Times New Roman" w:hAnsi="Times New Roman"/>
          <w:color w:val="0D0D0D" w:themeColor="text1" w:themeTint="F2"/>
          <w:sz w:val="28"/>
          <w:szCs w:val="28"/>
        </w:rPr>
        <w:t>many different views. We used: -</w:t>
      </w:r>
    </w:p>
    <w:p w14:paraId="6BD76BDB" w14:textId="0604DC62"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w:t>
      </w:r>
      <w:proofErr w:type="spellStart"/>
      <w:r w:rsidRPr="001F7B2C">
        <w:rPr>
          <w:rFonts w:ascii="Times New Roman" w:hAnsi="Times New Roman"/>
          <w:b/>
          <w:bCs/>
          <w:color w:val="0D0D0D" w:themeColor="text1" w:themeTint="F2"/>
          <w:sz w:val="28"/>
          <w:szCs w:val="28"/>
        </w:rPr>
        <w:t>h1</w:t>
      </w:r>
      <w:proofErr w:type="spellEnd"/>
      <w:r w:rsidRPr="001F7B2C">
        <w:rPr>
          <w:rFonts w:ascii="Times New Roman" w:hAnsi="Times New Roman"/>
          <w:b/>
          <w:bCs/>
          <w:color w:val="0D0D0D" w:themeColor="text1" w:themeTint="F2"/>
          <w:sz w:val="28"/>
          <w:szCs w:val="28"/>
        </w:rPr>
        <w:t>&gt; to &lt;</w:t>
      </w:r>
      <w:proofErr w:type="spellStart"/>
      <w:r w:rsidRPr="001F7B2C">
        <w:rPr>
          <w:rFonts w:ascii="Times New Roman" w:hAnsi="Times New Roman"/>
          <w:b/>
          <w:bCs/>
          <w:color w:val="0D0D0D" w:themeColor="text1" w:themeTint="F2"/>
          <w:sz w:val="28"/>
          <w:szCs w:val="28"/>
        </w:rPr>
        <w:t>h6</w:t>
      </w:r>
      <w:proofErr w:type="spellEnd"/>
      <w:r w:rsidRPr="001F7B2C">
        <w:rPr>
          <w:rFonts w:ascii="Times New Roman" w:hAnsi="Times New Roman"/>
          <w:b/>
          <w:bCs/>
          <w:color w:val="0D0D0D" w:themeColor="text1" w:themeTint="F2"/>
          <w:sz w:val="28"/>
          <w:szCs w:val="28"/>
        </w:rPr>
        <w:t>&gt;</w:t>
      </w:r>
      <w:r w:rsidRPr="001F7B2C">
        <w:rPr>
          <w:rFonts w:ascii="Times New Roman" w:hAnsi="Times New Roman"/>
          <w:color w:val="0D0D0D" w:themeColor="text1" w:themeTint="F2"/>
          <w:sz w:val="28"/>
          <w:szCs w:val="28"/>
        </w:rPr>
        <w:t xml:space="preserve"> - To displaying headings</w:t>
      </w:r>
    </w:p>
    <w:p w14:paraId="03873FB9" w14:textId="6B5F7475"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&lt;p&gt;</w:t>
      </w:r>
      <w:r w:rsidRPr="001F7B2C">
        <w:rPr>
          <w:rFonts w:ascii="Times New Roman" w:hAnsi="Times New Roman"/>
          <w:color w:val="0D0D0D" w:themeColor="text1" w:themeTint="F2"/>
          <w:sz w:val="28"/>
          <w:szCs w:val="28"/>
        </w:rPr>
        <w:t xml:space="preserve"> - To display the text</w:t>
      </w:r>
    </w:p>
    <w:p w14:paraId="4803A00B" w14:textId="4E80A072"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&lt;a&gt;</w:t>
      </w:r>
      <w:r w:rsidRPr="001F7B2C">
        <w:rPr>
          <w:rFonts w:ascii="Times New Roman" w:hAnsi="Times New Roman"/>
          <w:color w:val="0D0D0D" w:themeColor="text1" w:themeTint="F2"/>
          <w:sz w:val="28"/>
          <w:szCs w:val="28"/>
        </w:rPr>
        <w:t xml:space="preserve"> - To put a hyperlink</w:t>
      </w:r>
    </w:p>
    <w:p w14:paraId="379822A9" w14:textId="37D07C20"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&lt;form&gt;</w:t>
      </w:r>
      <w:r w:rsidRPr="001F7B2C">
        <w:rPr>
          <w:rFonts w:ascii="Times New Roman" w:hAnsi="Times New Roman"/>
          <w:color w:val="0D0D0D" w:themeColor="text1" w:themeTint="F2"/>
          <w:sz w:val="28"/>
          <w:szCs w:val="28"/>
        </w:rPr>
        <w:t xml:space="preserve"> - To create user forms</w:t>
      </w:r>
    </w:p>
    <w:p w14:paraId="5436A134" w14:textId="4031A7A8" w:rsid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sidRPr="001F7B2C">
        <w:rPr>
          <w:rFonts w:ascii="Times New Roman" w:hAnsi="Times New Roman"/>
          <w:b/>
          <w:bCs/>
          <w:color w:val="0D0D0D" w:themeColor="text1" w:themeTint="F2"/>
          <w:sz w:val="28"/>
          <w:szCs w:val="28"/>
        </w:rPr>
        <w:t>&lt;input type = text, number, date, email</w:t>
      </w:r>
      <w:r>
        <w:rPr>
          <w:rFonts w:ascii="Times New Roman" w:hAnsi="Times New Roman"/>
          <w:b/>
          <w:bCs/>
          <w:color w:val="0D0D0D" w:themeColor="text1" w:themeTint="F2"/>
          <w:sz w:val="28"/>
          <w:szCs w:val="28"/>
        </w:rPr>
        <w:t>, submit</w:t>
      </w:r>
      <w:r w:rsidRPr="001F7B2C">
        <w:rPr>
          <w:rFonts w:ascii="Times New Roman" w:hAnsi="Times New Roman"/>
          <w:b/>
          <w:bCs/>
          <w:color w:val="0D0D0D" w:themeColor="text1" w:themeTint="F2"/>
          <w:sz w:val="28"/>
          <w:szCs w:val="28"/>
        </w:rPr>
        <w:t>&gt;</w:t>
      </w:r>
      <w:r w:rsidRPr="001F7B2C">
        <w:rPr>
          <w:rFonts w:ascii="Times New Roman" w:hAnsi="Times New Roman"/>
          <w:color w:val="0D0D0D" w:themeColor="text1" w:themeTint="F2"/>
          <w:sz w:val="28"/>
          <w:szCs w:val="28"/>
        </w:rPr>
        <w:t xml:space="preserve"> - To display various inputs each with a type of input.</w:t>
      </w:r>
    </w:p>
    <w:p w14:paraId="4BF99B8B" w14:textId="5DCDF8EE"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 xml:space="preserve">&lt;div&gt; </w:t>
      </w:r>
      <w:r w:rsidRPr="001F7B2C">
        <w:rPr>
          <w:rFonts w:ascii="Times New Roman" w:hAnsi="Times New Roman"/>
          <w:sz w:val="28"/>
          <w:szCs w:val="28"/>
        </w:rPr>
        <w:t>-</w:t>
      </w:r>
      <w:r>
        <w:rPr>
          <w:rFonts w:ascii="Times New Roman" w:hAnsi="Times New Roman"/>
          <w:sz w:val="28"/>
          <w:szCs w:val="28"/>
        </w:rPr>
        <w:t xml:space="preserve"> To divide and create partitions</w:t>
      </w:r>
    </w:p>
    <w:p w14:paraId="41D3B241" w14:textId="543FD847"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&lt;</w:t>
      </w:r>
      <w:proofErr w:type="spellStart"/>
      <w:r>
        <w:rPr>
          <w:rFonts w:ascii="Times New Roman" w:hAnsi="Times New Roman"/>
          <w:b/>
          <w:bCs/>
          <w:color w:val="0D0D0D" w:themeColor="text1" w:themeTint="F2"/>
          <w:sz w:val="28"/>
          <w:szCs w:val="28"/>
        </w:rPr>
        <w:t>img</w:t>
      </w:r>
      <w:proofErr w:type="spellEnd"/>
      <w:r>
        <w:rPr>
          <w:rFonts w:ascii="Times New Roman" w:hAnsi="Times New Roman"/>
          <w:b/>
          <w:bCs/>
          <w:color w:val="0D0D0D" w:themeColor="text1" w:themeTint="F2"/>
          <w:sz w:val="28"/>
          <w:szCs w:val="28"/>
        </w:rPr>
        <w:t xml:space="preserve">&gt; </w:t>
      </w:r>
      <w:r w:rsidRPr="001F7B2C">
        <w:rPr>
          <w:rFonts w:ascii="Times New Roman" w:hAnsi="Times New Roman"/>
          <w:sz w:val="28"/>
          <w:szCs w:val="28"/>
        </w:rPr>
        <w:t>-</w:t>
      </w:r>
      <w:r>
        <w:rPr>
          <w:rFonts w:ascii="Times New Roman" w:hAnsi="Times New Roman"/>
          <w:sz w:val="28"/>
          <w:szCs w:val="28"/>
        </w:rPr>
        <w:t xml:space="preserve"> To display images</w:t>
      </w:r>
    </w:p>
    <w:p w14:paraId="6BC523A1" w14:textId="30A424BF"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 xml:space="preserve">&lt;li&gt; </w:t>
      </w:r>
      <w:r w:rsidRPr="001F7B2C">
        <w:rPr>
          <w:rFonts w:ascii="Times New Roman" w:hAnsi="Times New Roman"/>
          <w:sz w:val="28"/>
          <w:szCs w:val="28"/>
        </w:rPr>
        <w:t>-</w:t>
      </w:r>
      <w:r>
        <w:rPr>
          <w:rFonts w:ascii="Times New Roman" w:hAnsi="Times New Roman"/>
          <w:sz w:val="28"/>
          <w:szCs w:val="28"/>
        </w:rPr>
        <w:t xml:space="preserve"> To display list</w:t>
      </w:r>
    </w:p>
    <w:p w14:paraId="24228AC1" w14:textId="20C56446" w:rsidR="001F7B2C" w:rsidRPr="001F7B2C" w:rsidRDefault="001F7B2C" w:rsidP="001F7B2C">
      <w:pPr>
        <w:pStyle w:val="ListParagraph"/>
        <w:numPr>
          <w:ilvl w:val="0"/>
          <w:numId w:val="34"/>
        </w:numPr>
        <w:spacing w:line="360" w:lineRule="auto"/>
        <w:jc w:val="both"/>
        <w:rPr>
          <w:rFonts w:ascii="Times New Roman" w:hAnsi="Times New Roman"/>
          <w:color w:val="0D0D0D" w:themeColor="text1" w:themeTint="F2"/>
          <w:sz w:val="28"/>
          <w:szCs w:val="28"/>
        </w:rPr>
      </w:pPr>
      <w:r>
        <w:rPr>
          <w:rFonts w:ascii="Times New Roman" w:hAnsi="Times New Roman"/>
          <w:b/>
          <w:bCs/>
          <w:color w:val="0D0D0D" w:themeColor="text1" w:themeTint="F2"/>
          <w:sz w:val="28"/>
          <w:szCs w:val="28"/>
        </w:rPr>
        <w:t>&lt;</w:t>
      </w:r>
      <w:proofErr w:type="spellStart"/>
      <w:r>
        <w:rPr>
          <w:rFonts w:ascii="Times New Roman" w:hAnsi="Times New Roman"/>
          <w:b/>
          <w:bCs/>
          <w:color w:val="0D0D0D" w:themeColor="text1" w:themeTint="F2"/>
          <w:sz w:val="28"/>
          <w:szCs w:val="28"/>
        </w:rPr>
        <w:t>hr</w:t>
      </w:r>
      <w:proofErr w:type="spellEnd"/>
      <w:r>
        <w:rPr>
          <w:rFonts w:ascii="Times New Roman" w:hAnsi="Times New Roman"/>
          <w:b/>
          <w:bCs/>
          <w:color w:val="0D0D0D" w:themeColor="text1" w:themeTint="F2"/>
          <w:sz w:val="28"/>
          <w:szCs w:val="28"/>
        </w:rPr>
        <w:t xml:space="preserve">&gt; </w:t>
      </w:r>
      <w:r w:rsidRPr="001F7B2C">
        <w:rPr>
          <w:rFonts w:ascii="Times New Roman" w:hAnsi="Times New Roman"/>
          <w:sz w:val="28"/>
          <w:szCs w:val="28"/>
        </w:rPr>
        <w:t>-</w:t>
      </w:r>
      <w:r>
        <w:rPr>
          <w:rFonts w:ascii="Times New Roman" w:hAnsi="Times New Roman"/>
          <w:sz w:val="28"/>
          <w:szCs w:val="28"/>
        </w:rPr>
        <w:t xml:space="preserve"> To display a horizontal line</w:t>
      </w:r>
    </w:p>
    <w:p w14:paraId="4FA48834" w14:textId="73B2BE3F" w:rsidR="001F7B2C" w:rsidRDefault="001F7B2C" w:rsidP="00111DFB">
      <w:pPr>
        <w:spacing w:line="360" w:lineRule="auto"/>
        <w:jc w:val="both"/>
        <w:rPr>
          <w:rFonts w:ascii="Times New Roman" w:hAnsi="Times New Roman"/>
          <w:sz w:val="28"/>
          <w:szCs w:val="28"/>
        </w:rPr>
      </w:pPr>
      <w:r>
        <w:rPr>
          <w:rFonts w:ascii="Times New Roman" w:hAnsi="Times New Roman"/>
          <w:color w:val="0D0D0D" w:themeColor="text1" w:themeTint="F2"/>
          <w:sz w:val="28"/>
          <w:szCs w:val="28"/>
        </w:rPr>
        <w:t>And many more tags and attributes which can</w:t>
      </w:r>
      <w:r w:rsidR="00314EE1">
        <w:rPr>
          <w:rFonts w:ascii="Times New Roman" w:hAnsi="Times New Roman"/>
          <w:color w:val="0D0D0D" w:themeColor="text1" w:themeTint="F2"/>
          <w:sz w:val="28"/>
          <w:szCs w:val="28"/>
        </w:rPr>
        <w:t xml:space="preserve"> which can make the view of the system more and more user friendly</w:t>
      </w:r>
      <w:r w:rsidR="00314EE1" w:rsidRPr="00314EE1">
        <w:rPr>
          <w:rFonts w:ascii="Times New Roman" w:hAnsi="Times New Roman"/>
          <w:sz w:val="28"/>
          <w:szCs w:val="28"/>
        </w:rPr>
        <w:t>.</w:t>
      </w:r>
    </w:p>
    <w:p w14:paraId="2B397B10" w14:textId="5732D82C" w:rsidR="00314EE1" w:rsidRDefault="00314EE1" w:rsidP="001F7B2C">
      <w:pPr>
        <w:spacing w:line="360" w:lineRule="auto"/>
        <w:ind w:left="360"/>
        <w:jc w:val="both"/>
        <w:rPr>
          <w:rFonts w:ascii="Times New Roman" w:hAnsi="Times New Roman"/>
          <w:sz w:val="28"/>
          <w:szCs w:val="28"/>
        </w:rPr>
      </w:pPr>
    </w:p>
    <w:p w14:paraId="4390B189" w14:textId="77777777" w:rsidR="00314EE1" w:rsidRDefault="00314EE1">
      <w:pPr>
        <w:spacing w:after="160" w:line="259"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br w:type="page"/>
      </w:r>
    </w:p>
    <w:p w14:paraId="5776F96A" w14:textId="77777777" w:rsidR="00314EE1" w:rsidRDefault="00314EE1" w:rsidP="00314EE1">
      <w:pPr>
        <w:spacing w:line="360" w:lineRule="auto"/>
        <w:ind w:left="360"/>
        <w:jc w:val="both"/>
        <w:rPr>
          <w:rFonts w:ascii="Times New Roman" w:hAnsi="Times New Roman"/>
          <w:b/>
          <w:bCs/>
          <w:color w:val="0D0D0D" w:themeColor="text1" w:themeTint="F2"/>
          <w:sz w:val="28"/>
          <w:szCs w:val="28"/>
          <w:lang w:val="en"/>
        </w:rPr>
      </w:pPr>
    </w:p>
    <w:p w14:paraId="549BF523" w14:textId="20F7A4B8" w:rsidR="00314EE1" w:rsidRPr="00314EE1" w:rsidRDefault="00314EE1" w:rsidP="00314EE1">
      <w:pPr>
        <w:spacing w:line="360" w:lineRule="auto"/>
        <w:jc w:val="both"/>
        <w:rPr>
          <w:rFonts w:ascii="Times New Roman" w:hAnsi="Times New Roman"/>
          <w:b/>
          <w:bCs/>
          <w:color w:val="0D0D0D" w:themeColor="text1" w:themeTint="F2"/>
          <w:sz w:val="28"/>
          <w:szCs w:val="28"/>
          <w:u w:val="single"/>
          <w:lang w:val="en"/>
        </w:rPr>
      </w:pPr>
      <w:r w:rsidRPr="00314EE1">
        <w:rPr>
          <w:rFonts w:ascii="Times New Roman" w:hAnsi="Times New Roman"/>
          <w:b/>
          <w:bCs/>
          <w:color w:val="0D0D0D" w:themeColor="text1" w:themeTint="F2"/>
          <w:sz w:val="28"/>
          <w:szCs w:val="28"/>
          <w:u w:val="single"/>
          <w:lang w:val="en"/>
        </w:rPr>
        <w:t>Overview of Back End</w:t>
      </w:r>
    </w:p>
    <w:p w14:paraId="395694FD" w14:textId="5E2E0CD6" w:rsidR="00314EE1" w:rsidRDefault="00314EE1"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When we completed the work on frontend it was time to put some actions and make the system working by working on its back-end. We used </w:t>
      </w:r>
      <w:r w:rsidRPr="00734A9F">
        <w:rPr>
          <w:rFonts w:ascii="Times New Roman" w:hAnsi="Times New Roman"/>
          <w:b/>
          <w:bCs/>
          <w:color w:val="0D0D0D" w:themeColor="text1" w:themeTint="F2"/>
          <w:sz w:val="28"/>
          <w:szCs w:val="28"/>
        </w:rPr>
        <w:t>JSP (Java Server Pages)</w:t>
      </w:r>
      <w:r w:rsidR="00C25502">
        <w:rPr>
          <w:rFonts w:ascii="Times New Roman" w:hAnsi="Times New Roman"/>
          <w:b/>
          <w:bCs/>
          <w:color w:val="0D0D0D" w:themeColor="text1" w:themeTint="F2"/>
          <w:sz w:val="28"/>
          <w:szCs w:val="28"/>
        </w:rPr>
        <w:t xml:space="preserve"> and Servlet</w:t>
      </w:r>
      <w:r>
        <w:rPr>
          <w:rFonts w:ascii="Times New Roman" w:hAnsi="Times New Roman"/>
          <w:color w:val="0D0D0D" w:themeColor="text1" w:themeTint="F2"/>
          <w:sz w:val="28"/>
          <w:szCs w:val="28"/>
        </w:rPr>
        <w:t xml:space="preserve"> as the the language to make the system into a working system. We thought that JSP can be a better language to interact with the server and get the job done. We also needed a database to store the data and to fetch the necessary data when required. So, we used </w:t>
      </w:r>
      <w:r w:rsidRPr="00C12484">
        <w:rPr>
          <w:rFonts w:ascii="Times New Roman" w:hAnsi="Times New Roman"/>
          <w:b/>
          <w:bCs/>
          <w:color w:val="0D0D0D" w:themeColor="text1" w:themeTint="F2"/>
          <w:sz w:val="28"/>
          <w:szCs w:val="28"/>
        </w:rPr>
        <w:t>MySQL</w:t>
      </w:r>
      <w:r>
        <w:rPr>
          <w:rFonts w:ascii="Times New Roman" w:hAnsi="Times New Roman"/>
          <w:color w:val="0D0D0D" w:themeColor="text1" w:themeTint="F2"/>
          <w:sz w:val="28"/>
          <w:szCs w:val="28"/>
        </w:rPr>
        <w:t xml:space="preserve"> as a tool for storing the data and fetching it.</w:t>
      </w:r>
    </w:p>
    <w:p w14:paraId="6CCF5491" w14:textId="47728BFF" w:rsidR="00660ADE" w:rsidRDefault="00314EE1"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In JSP, we used many </w:t>
      </w:r>
      <w:proofErr w:type="gramStart"/>
      <w:r>
        <w:rPr>
          <w:rFonts w:ascii="Times New Roman" w:hAnsi="Times New Roman"/>
          <w:color w:val="0D0D0D" w:themeColor="text1" w:themeTint="F2"/>
          <w:sz w:val="28"/>
          <w:szCs w:val="28"/>
        </w:rPr>
        <w:t>class</w:t>
      </w:r>
      <w:proofErr w:type="gramEnd"/>
      <w:r>
        <w:rPr>
          <w:rFonts w:ascii="Times New Roman" w:hAnsi="Times New Roman"/>
          <w:color w:val="0D0D0D" w:themeColor="text1" w:themeTint="F2"/>
          <w:sz w:val="28"/>
          <w:szCs w:val="28"/>
        </w:rPr>
        <w:t xml:space="preserve"> </w:t>
      </w:r>
      <w:r w:rsidR="00660ADE">
        <w:rPr>
          <w:rFonts w:ascii="Times New Roman" w:hAnsi="Times New Roman"/>
          <w:color w:val="0D0D0D" w:themeColor="text1" w:themeTint="F2"/>
          <w:sz w:val="28"/>
          <w:szCs w:val="28"/>
        </w:rPr>
        <w:t xml:space="preserve">which can help with fetching and inserting the data. We imported the </w:t>
      </w:r>
      <w:proofErr w:type="spellStart"/>
      <w:r w:rsidR="00660ADE">
        <w:rPr>
          <w:rFonts w:ascii="Times New Roman" w:hAnsi="Times New Roman"/>
          <w:color w:val="0D0D0D" w:themeColor="text1" w:themeTint="F2"/>
          <w:sz w:val="28"/>
          <w:szCs w:val="28"/>
        </w:rPr>
        <w:t>java.sql</w:t>
      </w:r>
      <w:proofErr w:type="spellEnd"/>
      <w:r w:rsidR="00660ADE">
        <w:rPr>
          <w:rFonts w:ascii="Times New Roman" w:hAnsi="Times New Roman"/>
          <w:color w:val="0D0D0D" w:themeColor="text1" w:themeTint="F2"/>
          <w:sz w:val="28"/>
          <w:szCs w:val="28"/>
        </w:rPr>
        <w:t xml:space="preserve"> package for all the connection needed to be made with the database. We used classes like: -</w:t>
      </w:r>
    </w:p>
    <w:p w14:paraId="4BF746DD" w14:textId="6F1C67A4"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r w:rsidRPr="00660ADE">
        <w:rPr>
          <w:rFonts w:ascii="Times New Roman" w:hAnsi="Times New Roman"/>
          <w:b/>
          <w:bCs/>
          <w:color w:val="0D0D0D" w:themeColor="text1" w:themeTint="F2"/>
          <w:sz w:val="28"/>
          <w:szCs w:val="28"/>
        </w:rPr>
        <w:t>Connection</w:t>
      </w:r>
      <w:r w:rsidRPr="00660ADE">
        <w:rPr>
          <w:rFonts w:ascii="Times New Roman" w:hAnsi="Times New Roman"/>
          <w:color w:val="0D0D0D" w:themeColor="text1" w:themeTint="F2"/>
          <w:sz w:val="28"/>
          <w:szCs w:val="28"/>
        </w:rPr>
        <w:t xml:space="preserve"> – To make the connection with the database.</w:t>
      </w:r>
    </w:p>
    <w:p w14:paraId="2FC1017B" w14:textId="0AF9CC44"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r w:rsidRPr="00660ADE">
        <w:rPr>
          <w:rFonts w:ascii="Times New Roman" w:hAnsi="Times New Roman"/>
          <w:b/>
          <w:bCs/>
          <w:color w:val="0D0D0D" w:themeColor="text1" w:themeTint="F2"/>
          <w:sz w:val="28"/>
          <w:szCs w:val="28"/>
        </w:rPr>
        <w:t>Statement</w:t>
      </w:r>
      <w:r w:rsidRPr="00660ADE">
        <w:rPr>
          <w:rFonts w:ascii="Times New Roman" w:hAnsi="Times New Roman"/>
          <w:color w:val="0D0D0D" w:themeColor="text1" w:themeTint="F2"/>
          <w:sz w:val="28"/>
          <w:szCs w:val="28"/>
        </w:rPr>
        <w:t xml:space="preserve"> – To execute the SQL statement required.</w:t>
      </w:r>
    </w:p>
    <w:p w14:paraId="2C1E0F17" w14:textId="5783B67C" w:rsidR="00660ADE" w:rsidRPr="00660ADE" w:rsidRDefault="00660ADE" w:rsidP="00660ADE">
      <w:pPr>
        <w:pStyle w:val="ListParagraph"/>
        <w:numPr>
          <w:ilvl w:val="0"/>
          <w:numId w:val="35"/>
        </w:numPr>
        <w:spacing w:line="360" w:lineRule="auto"/>
        <w:jc w:val="both"/>
        <w:rPr>
          <w:rFonts w:ascii="Times New Roman" w:hAnsi="Times New Roman"/>
          <w:color w:val="0D0D0D" w:themeColor="text1" w:themeTint="F2"/>
          <w:sz w:val="28"/>
          <w:szCs w:val="28"/>
        </w:rPr>
      </w:pPr>
      <w:proofErr w:type="spellStart"/>
      <w:r w:rsidRPr="00660ADE">
        <w:rPr>
          <w:rFonts w:ascii="Times New Roman" w:hAnsi="Times New Roman"/>
          <w:b/>
          <w:bCs/>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 To store the data in the model which is coming from the database.</w:t>
      </w:r>
    </w:p>
    <w:p w14:paraId="72FC9A12" w14:textId="509FF87E" w:rsidR="00660ADE" w:rsidRDefault="00660ADE" w:rsidP="00314EE1">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We also used methods like: -</w:t>
      </w:r>
    </w:p>
    <w:p w14:paraId="240CDDBB" w14:textId="698E5BAF"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Statement.executeQuery</w:t>
      </w:r>
      <w:proofErr w:type="spellEnd"/>
      <w:r w:rsidR="00111DFB">
        <w:rPr>
          <w:rFonts w:ascii="Times New Roman" w:hAnsi="Times New Roman"/>
          <w:b/>
          <w:bCs/>
          <w:color w:val="0D0D0D" w:themeColor="text1" w:themeTint="F2"/>
          <w:sz w:val="28"/>
          <w:szCs w:val="28"/>
        </w:rPr>
        <w:t>()</w:t>
      </w:r>
      <w:r w:rsidRPr="00111DFB">
        <w:rPr>
          <w:rFonts w:ascii="Times New Roman" w:hAnsi="Times New Roman"/>
          <w:b/>
          <w:bCs/>
          <w:color w:val="0D0D0D" w:themeColor="text1" w:themeTint="F2"/>
          <w:sz w:val="28"/>
          <w:szCs w:val="28"/>
        </w:rPr>
        <w:t xml:space="preserve"> </w:t>
      </w:r>
      <w:r w:rsidRPr="00660ADE">
        <w:rPr>
          <w:rFonts w:ascii="Times New Roman" w:hAnsi="Times New Roman"/>
          <w:color w:val="0D0D0D" w:themeColor="text1" w:themeTint="F2"/>
          <w:sz w:val="28"/>
          <w:szCs w:val="28"/>
        </w:rPr>
        <w:t>– To execute the given SQL statement</w:t>
      </w:r>
    </w:p>
    <w:p w14:paraId="4180F008" w14:textId="273FA9B6"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Statement.executeUpdate</w:t>
      </w:r>
      <w:proofErr w:type="spellEnd"/>
      <w:r w:rsidR="00111DFB"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execute the given update SQL statement</w:t>
      </w:r>
    </w:p>
    <w:p w14:paraId="229AADAE" w14:textId="7DB19917"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ResultSet.next</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next data in the result set.</w:t>
      </w:r>
    </w:p>
    <w:p w14:paraId="214AF162" w14:textId="00986557" w:rsidR="00660ADE" w:rsidRPr="00660ADE"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ResultSet.ToString</w:t>
      </w:r>
      <w:proofErr w:type="spellEnd"/>
      <w:r w:rsidRPr="00111DFB">
        <w:rPr>
          <w:rFonts w:ascii="Times New Roman" w:hAnsi="Times New Roman"/>
          <w:b/>
          <w:bCs/>
          <w:color w:val="0D0D0D" w:themeColor="text1" w:themeTint="F2"/>
          <w:sz w:val="28"/>
          <w:szCs w:val="28"/>
        </w:rPr>
        <w:t>(</w:t>
      </w:r>
      <w:proofErr w:type="spellStart"/>
      <w:r w:rsidRPr="00111DFB">
        <w:rPr>
          <w:rFonts w:ascii="Times New Roman" w:hAnsi="Times New Roman"/>
          <w:b/>
          <w:bCs/>
          <w:color w:val="0D0D0D" w:themeColor="text1" w:themeTint="F2"/>
          <w:sz w:val="28"/>
          <w:szCs w:val="28"/>
        </w:rPr>
        <w:t>ColumnIndex</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data in the given column of the </w:t>
      </w:r>
      <w:proofErr w:type="spellStart"/>
      <w:r w:rsidRPr="00660ADE">
        <w:rPr>
          <w:rFonts w:ascii="Times New Roman" w:hAnsi="Times New Roman"/>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in a string format.</w:t>
      </w:r>
    </w:p>
    <w:p w14:paraId="33049671" w14:textId="77777777" w:rsidR="00111DFB" w:rsidRDefault="00660ADE" w:rsidP="00660ADE">
      <w:pPr>
        <w:pStyle w:val="ListParagraph"/>
        <w:numPr>
          <w:ilvl w:val="0"/>
          <w:numId w:val="36"/>
        </w:numPr>
        <w:spacing w:line="360" w:lineRule="auto"/>
        <w:jc w:val="both"/>
        <w:rPr>
          <w:rFonts w:ascii="Times New Roman" w:hAnsi="Times New Roman"/>
          <w:color w:val="0D0D0D" w:themeColor="text1" w:themeTint="F2"/>
          <w:sz w:val="28"/>
          <w:szCs w:val="28"/>
        </w:rPr>
      </w:pPr>
      <w:proofErr w:type="spellStart"/>
      <w:r w:rsidRPr="00111DFB">
        <w:rPr>
          <w:rFonts w:ascii="Times New Roman" w:hAnsi="Times New Roman"/>
          <w:b/>
          <w:bCs/>
          <w:color w:val="0D0D0D" w:themeColor="text1" w:themeTint="F2"/>
          <w:sz w:val="28"/>
          <w:szCs w:val="28"/>
        </w:rPr>
        <w:t>ResultSet.ToInt</w:t>
      </w:r>
      <w:proofErr w:type="spellEnd"/>
      <w:r w:rsidRPr="00111DFB">
        <w:rPr>
          <w:rFonts w:ascii="Times New Roman" w:hAnsi="Times New Roman"/>
          <w:b/>
          <w:bCs/>
          <w:color w:val="0D0D0D" w:themeColor="text1" w:themeTint="F2"/>
          <w:sz w:val="28"/>
          <w:szCs w:val="28"/>
        </w:rPr>
        <w:t>(</w:t>
      </w:r>
      <w:proofErr w:type="spellStart"/>
      <w:r w:rsidRPr="00111DFB">
        <w:rPr>
          <w:rFonts w:ascii="Times New Roman" w:hAnsi="Times New Roman"/>
          <w:b/>
          <w:bCs/>
          <w:color w:val="0D0D0D" w:themeColor="text1" w:themeTint="F2"/>
          <w:sz w:val="28"/>
          <w:szCs w:val="28"/>
        </w:rPr>
        <w:t>ColumnIndex</w:t>
      </w:r>
      <w:proofErr w:type="spellEnd"/>
      <w:r w:rsidRPr="00111DFB">
        <w:rPr>
          <w:rFonts w:ascii="Times New Roman" w:hAnsi="Times New Roman"/>
          <w:b/>
          <w:bCs/>
          <w:color w:val="0D0D0D" w:themeColor="text1" w:themeTint="F2"/>
          <w:sz w:val="28"/>
          <w:szCs w:val="28"/>
        </w:rPr>
        <w:t>)</w:t>
      </w:r>
      <w:r w:rsidRPr="00660ADE">
        <w:rPr>
          <w:rFonts w:ascii="Times New Roman" w:hAnsi="Times New Roman"/>
          <w:color w:val="0D0D0D" w:themeColor="text1" w:themeTint="F2"/>
          <w:sz w:val="28"/>
          <w:szCs w:val="28"/>
        </w:rPr>
        <w:t xml:space="preserve"> – To fetch the data in the given column of the </w:t>
      </w:r>
      <w:proofErr w:type="spellStart"/>
      <w:r w:rsidRPr="00660ADE">
        <w:rPr>
          <w:rFonts w:ascii="Times New Roman" w:hAnsi="Times New Roman"/>
          <w:color w:val="0D0D0D" w:themeColor="text1" w:themeTint="F2"/>
          <w:sz w:val="28"/>
          <w:szCs w:val="28"/>
        </w:rPr>
        <w:t>resultset</w:t>
      </w:r>
      <w:proofErr w:type="spellEnd"/>
      <w:r w:rsidRPr="00660ADE">
        <w:rPr>
          <w:rFonts w:ascii="Times New Roman" w:hAnsi="Times New Roman"/>
          <w:color w:val="0D0D0D" w:themeColor="text1" w:themeTint="F2"/>
          <w:sz w:val="28"/>
          <w:szCs w:val="28"/>
        </w:rPr>
        <w:t xml:space="preserve"> in an integer format.</w:t>
      </w:r>
    </w:p>
    <w:p w14:paraId="4CD9DE42" w14:textId="703FDB91" w:rsidR="00660ADE" w:rsidRDefault="00660ADE" w:rsidP="00111DFB">
      <w:pPr>
        <w:spacing w:line="360" w:lineRule="auto"/>
        <w:jc w:val="both"/>
        <w:rPr>
          <w:rFonts w:ascii="Times New Roman" w:hAnsi="Times New Roman"/>
          <w:color w:val="0D0D0D" w:themeColor="text1" w:themeTint="F2"/>
          <w:sz w:val="28"/>
          <w:szCs w:val="28"/>
        </w:rPr>
      </w:pPr>
      <w:r w:rsidRPr="00111DFB">
        <w:rPr>
          <w:rFonts w:ascii="Times New Roman" w:hAnsi="Times New Roman"/>
          <w:color w:val="0D0D0D" w:themeColor="text1" w:themeTint="F2"/>
          <w:sz w:val="28"/>
          <w:szCs w:val="28"/>
        </w:rPr>
        <w:t xml:space="preserve">And </w:t>
      </w:r>
      <w:r w:rsidR="009A5081">
        <w:rPr>
          <w:rFonts w:ascii="Times New Roman" w:hAnsi="Times New Roman"/>
          <w:color w:val="0D0D0D" w:themeColor="text1" w:themeTint="F2"/>
          <w:sz w:val="28"/>
          <w:szCs w:val="28"/>
        </w:rPr>
        <w:t xml:space="preserve">we also used </w:t>
      </w:r>
      <w:proofErr w:type="spellStart"/>
      <w:r w:rsidR="009A5081" w:rsidRPr="00234130">
        <w:rPr>
          <w:rFonts w:ascii="Times New Roman" w:hAnsi="Times New Roman"/>
          <w:b/>
          <w:bCs/>
          <w:color w:val="0D0D0D" w:themeColor="text1" w:themeTint="F2"/>
          <w:sz w:val="28"/>
          <w:szCs w:val="28"/>
        </w:rPr>
        <w:t>HttpSessions</w:t>
      </w:r>
      <w:proofErr w:type="spellEnd"/>
      <w:r w:rsidR="009A5081">
        <w:rPr>
          <w:rFonts w:ascii="Times New Roman" w:hAnsi="Times New Roman"/>
          <w:color w:val="0D0D0D" w:themeColor="text1" w:themeTint="F2"/>
          <w:sz w:val="28"/>
          <w:szCs w:val="28"/>
        </w:rPr>
        <w:t xml:space="preserve"> to keep track of the records.</w:t>
      </w:r>
    </w:p>
    <w:p w14:paraId="03EB53C5" w14:textId="77777777" w:rsidR="00111DFB" w:rsidRDefault="00111DFB" w:rsidP="00111DFB">
      <w:pPr>
        <w:spacing w:line="360" w:lineRule="auto"/>
        <w:jc w:val="both"/>
        <w:rPr>
          <w:rFonts w:ascii="Times New Roman" w:hAnsi="Times New Roman"/>
          <w:color w:val="0D0D0D" w:themeColor="text1" w:themeTint="F2"/>
          <w:sz w:val="28"/>
          <w:szCs w:val="28"/>
        </w:rPr>
      </w:pPr>
    </w:p>
    <w:p w14:paraId="14065648" w14:textId="02B564DE" w:rsidR="00111DFB" w:rsidRPr="00111DFB" w:rsidRDefault="00111DFB" w:rsidP="00111DFB">
      <w:pPr>
        <w:spacing w:line="360" w:lineRule="auto"/>
        <w:jc w:val="center"/>
        <w:rPr>
          <w:rFonts w:ascii="Times New Roman" w:hAnsi="Times New Roman"/>
          <w:b/>
          <w:bCs/>
          <w:color w:val="0D0D0D" w:themeColor="text1" w:themeTint="F2"/>
          <w:sz w:val="44"/>
          <w:szCs w:val="44"/>
        </w:rPr>
      </w:pPr>
      <w:r w:rsidRPr="00111DFB">
        <w:rPr>
          <w:rFonts w:ascii="Times New Roman" w:hAnsi="Times New Roman"/>
          <w:b/>
          <w:bCs/>
          <w:color w:val="0D0D0D" w:themeColor="text1" w:themeTint="F2"/>
          <w:sz w:val="44"/>
          <w:szCs w:val="44"/>
        </w:rPr>
        <w:t>System Design</w:t>
      </w:r>
    </w:p>
    <w:p w14:paraId="602B0F6B" w14:textId="77777777" w:rsidR="00111DFB" w:rsidRDefault="00111DFB" w:rsidP="00111DFB">
      <w:pPr>
        <w:spacing w:line="360" w:lineRule="auto"/>
        <w:jc w:val="both"/>
        <w:rPr>
          <w:rFonts w:ascii="Times New Roman" w:hAnsi="Times New Roman"/>
          <w:color w:val="0D0D0D" w:themeColor="text1" w:themeTint="F2"/>
          <w:sz w:val="28"/>
          <w:szCs w:val="28"/>
        </w:rPr>
      </w:pPr>
    </w:p>
    <w:p w14:paraId="535F10DA" w14:textId="78A15447" w:rsidR="00111DFB" w:rsidRPr="008F49CA" w:rsidRDefault="00111DFB" w:rsidP="00111DFB">
      <w:pPr>
        <w:spacing w:line="360" w:lineRule="auto"/>
        <w:jc w:val="both"/>
        <w:rPr>
          <w:rFonts w:ascii="Times New Roman" w:hAnsi="Times New Roman"/>
          <w:b/>
          <w:bCs/>
          <w:color w:val="0D0D0D" w:themeColor="text1" w:themeTint="F2"/>
          <w:sz w:val="28"/>
          <w:szCs w:val="28"/>
          <w:u w:val="single"/>
        </w:rPr>
      </w:pPr>
      <w:r w:rsidRPr="008F49CA">
        <w:rPr>
          <w:rFonts w:ascii="Times New Roman" w:hAnsi="Times New Roman"/>
          <w:b/>
          <w:bCs/>
          <w:color w:val="0D0D0D" w:themeColor="text1" w:themeTint="F2"/>
          <w:sz w:val="28"/>
          <w:szCs w:val="28"/>
          <w:u w:val="single"/>
        </w:rPr>
        <w:t>Architectural Design</w:t>
      </w:r>
    </w:p>
    <w:p w14:paraId="62981FF7" w14:textId="77777777" w:rsidR="008F49CA" w:rsidRDefault="00111DFB"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Our </w:t>
      </w:r>
      <w:r w:rsidR="008F49CA">
        <w:rPr>
          <w:rFonts w:ascii="Times New Roman" w:hAnsi="Times New Roman"/>
          <w:color w:val="0D0D0D" w:themeColor="text1" w:themeTint="F2"/>
          <w:sz w:val="28"/>
          <w:szCs w:val="28"/>
        </w:rPr>
        <w:t>s</w:t>
      </w:r>
      <w:r>
        <w:rPr>
          <w:rFonts w:ascii="Times New Roman" w:hAnsi="Times New Roman"/>
          <w:color w:val="0D0D0D" w:themeColor="text1" w:themeTint="F2"/>
          <w:sz w:val="28"/>
          <w:szCs w:val="28"/>
        </w:rPr>
        <w:t xml:space="preserve">ystem architecture is </w:t>
      </w:r>
      <w:r w:rsidR="008F49CA">
        <w:rPr>
          <w:rFonts w:ascii="Times New Roman" w:hAnsi="Times New Roman"/>
          <w:color w:val="0D0D0D" w:themeColor="text1" w:themeTint="F2"/>
          <w:sz w:val="28"/>
          <w:szCs w:val="28"/>
        </w:rPr>
        <w:t xml:space="preserve">a very simple JSP architecture model 1 which contains a web browser which displayed the view of the system, an </w:t>
      </w:r>
      <w:proofErr w:type="spellStart"/>
      <w:r w:rsidR="008F49CA">
        <w:rPr>
          <w:rFonts w:ascii="Times New Roman" w:hAnsi="Times New Roman"/>
          <w:color w:val="0D0D0D" w:themeColor="text1" w:themeTint="F2"/>
          <w:sz w:val="28"/>
          <w:szCs w:val="28"/>
        </w:rPr>
        <w:t>J2EE</w:t>
      </w:r>
      <w:proofErr w:type="spellEnd"/>
      <w:r w:rsidR="008F49CA">
        <w:rPr>
          <w:rFonts w:ascii="Times New Roman" w:hAnsi="Times New Roman"/>
          <w:color w:val="0D0D0D" w:themeColor="text1" w:themeTint="F2"/>
          <w:sz w:val="28"/>
          <w:szCs w:val="28"/>
        </w:rPr>
        <w:t xml:space="preserve"> Application Server which contains the model and the view of the system and a datastore which stores the data. The model contains the data which was fetched from the database and the view contains the user interface of how the system should look.</w:t>
      </w:r>
    </w:p>
    <w:p w14:paraId="3FEDA9D8" w14:textId="77777777" w:rsidR="008F49CA" w:rsidRDefault="008F49CA" w:rsidP="00111DFB">
      <w:pPr>
        <w:spacing w:line="360" w:lineRule="auto"/>
        <w:jc w:val="both"/>
        <w:rPr>
          <w:rFonts w:ascii="Times New Roman" w:hAnsi="Times New Roman"/>
          <w:color w:val="0D0D0D" w:themeColor="text1" w:themeTint="F2"/>
          <w:sz w:val="28"/>
          <w:szCs w:val="28"/>
        </w:rPr>
      </w:pPr>
    </w:p>
    <w:p w14:paraId="6F73F9FD" w14:textId="77777777" w:rsidR="008F49CA" w:rsidRDefault="008F49CA" w:rsidP="00111DFB">
      <w:pPr>
        <w:spacing w:line="360" w:lineRule="auto"/>
        <w:jc w:val="both"/>
        <w:rPr>
          <w:rFonts w:ascii="Times New Roman" w:hAnsi="Times New Roman"/>
          <w:color w:val="0D0D0D" w:themeColor="text1" w:themeTint="F2"/>
          <w:sz w:val="28"/>
          <w:szCs w:val="28"/>
        </w:rPr>
      </w:pPr>
    </w:p>
    <w:p w14:paraId="6FD433DF" w14:textId="77777777" w:rsidR="008F49CA" w:rsidRDefault="008F49CA" w:rsidP="00111DFB">
      <w:pPr>
        <w:spacing w:line="360" w:lineRule="auto"/>
        <w:jc w:val="both"/>
        <w:rPr>
          <w:rFonts w:ascii="Times New Roman" w:hAnsi="Times New Roman"/>
          <w:color w:val="0D0D0D" w:themeColor="text1" w:themeTint="F2"/>
          <w:sz w:val="28"/>
          <w:szCs w:val="28"/>
        </w:rPr>
      </w:pPr>
    </w:p>
    <w:p w14:paraId="45488870" w14:textId="77777777" w:rsidR="004A777E" w:rsidRDefault="004A777E" w:rsidP="00111DFB">
      <w:pPr>
        <w:spacing w:line="360" w:lineRule="auto"/>
        <w:jc w:val="both"/>
        <w:rPr>
          <w:rFonts w:ascii="Times New Roman" w:hAnsi="Times New Roman"/>
          <w:color w:val="0D0D0D" w:themeColor="text1" w:themeTint="F2"/>
          <w:sz w:val="28"/>
          <w:szCs w:val="28"/>
        </w:rPr>
      </w:pPr>
    </w:p>
    <w:p w14:paraId="3DCE224C" w14:textId="77777777" w:rsidR="00C12484" w:rsidRDefault="00C12484">
      <w:pPr>
        <w:spacing w:after="160" w:line="259" w:lineRule="auto"/>
        <w:rPr>
          <w:rFonts w:ascii="Times New Roman" w:hAnsi="Times New Roman"/>
          <w:b/>
          <w:bCs/>
          <w:color w:val="0D0D0D" w:themeColor="text1" w:themeTint="F2"/>
          <w:sz w:val="28"/>
          <w:szCs w:val="28"/>
          <w:u w:val="single"/>
        </w:rPr>
      </w:pPr>
      <w:r>
        <w:rPr>
          <w:rFonts w:ascii="Times New Roman" w:hAnsi="Times New Roman"/>
          <w:b/>
          <w:bCs/>
          <w:color w:val="0D0D0D" w:themeColor="text1" w:themeTint="F2"/>
          <w:sz w:val="28"/>
          <w:szCs w:val="28"/>
          <w:u w:val="single"/>
        </w:rPr>
        <w:br w:type="page"/>
      </w:r>
    </w:p>
    <w:p w14:paraId="1DBF418A" w14:textId="77777777" w:rsidR="00C12484" w:rsidRDefault="00C12484" w:rsidP="00111DFB">
      <w:pPr>
        <w:spacing w:line="360" w:lineRule="auto"/>
        <w:jc w:val="both"/>
        <w:rPr>
          <w:rFonts w:ascii="Times New Roman" w:hAnsi="Times New Roman"/>
          <w:b/>
          <w:bCs/>
          <w:color w:val="0D0D0D" w:themeColor="text1" w:themeTint="F2"/>
          <w:sz w:val="28"/>
          <w:szCs w:val="28"/>
          <w:u w:val="single"/>
        </w:rPr>
      </w:pPr>
    </w:p>
    <w:p w14:paraId="4F535CC1" w14:textId="280688EA" w:rsidR="00111DFB" w:rsidRPr="00734A9F" w:rsidRDefault="008F49CA" w:rsidP="00111DFB">
      <w:pPr>
        <w:spacing w:line="360" w:lineRule="auto"/>
        <w:jc w:val="both"/>
        <w:rPr>
          <w:rFonts w:ascii="Times New Roman" w:hAnsi="Times New Roman"/>
          <w:b/>
          <w:bCs/>
          <w:color w:val="0D0D0D" w:themeColor="text1" w:themeTint="F2"/>
          <w:sz w:val="28"/>
          <w:szCs w:val="28"/>
          <w:u w:val="single"/>
        </w:rPr>
      </w:pPr>
      <w:r w:rsidRPr="00734A9F">
        <w:rPr>
          <w:rFonts w:ascii="Times New Roman" w:hAnsi="Times New Roman"/>
          <w:b/>
          <w:bCs/>
          <w:color w:val="0D0D0D" w:themeColor="text1" w:themeTint="F2"/>
          <w:sz w:val="28"/>
          <w:szCs w:val="28"/>
          <w:u w:val="single"/>
        </w:rPr>
        <w:t>Input Design</w:t>
      </w:r>
    </w:p>
    <w:p w14:paraId="0FF30D61" w14:textId="7BAE407F" w:rsidR="008F49CA" w:rsidRDefault="00B278A8"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The inputs taken in this system is a way to know the </w:t>
      </w:r>
      <w:r w:rsidR="00734A9F">
        <w:rPr>
          <w:rFonts w:ascii="Times New Roman" w:hAnsi="Times New Roman"/>
          <w:color w:val="0D0D0D" w:themeColor="text1" w:themeTint="F2"/>
          <w:sz w:val="28"/>
          <w:szCs w:val="28"/>
        </w:rPr>
        <w:t>actions required and requested by the user or the admin. The inputs taken in this system are: -</w:t>
      </w:r>
    </w:p>
    <w:p w14:paraId="20EBD6C2" w14:textId="77777777" w:rsidR="004D3B09" w:rsidRDefault="004D3B09" w:rsidP="00111DFB">
      <w:pPr>
        <w:spacing w:line="360" w:lineRule="auto"/>
        <w:jc w:val="both"/>
        <w:rPr>
          <w:rFonts w:ascii="Times New Roman" w:hAnsi="Times New Roman"/>
          <w:b/>
          <w:bCs/>
          <w:i/>
          <w:iCs/>
          <w:color w:val="0D0D0D" w:themeColor="text1" w:themeTint="F2"/>
          <w:sz w:val="28"/>
          <w:szCs w:val="28"/>
        </w:rPr>
      </w:pPr>
    </w:p>
    <w:p w14:paraId="66ED3634" w14:textId="653AEEE6" w:rsidR="00734A9F" w:rsidRPr="00734A9F" w:rsidRDefault="00734A9F" w:rsidP="00111DFB">
      <w:pPr>
        <w:spacing w:line="360" w:lineRule="auto"/>
        <w:jc w:val="both"/>
        <w:rPr>
          <w:rFonts w:ascii="Times New Roman" w:hAnsi="Times New Roman"/>
          <w:b/>
          <w:bCs/>
          <w:i/>
          <w:iCs/>
          <w:color w:val="0D0D0D" w:themeColor="text1" w:themeTint="F2"/>
          <w:sz w:val="28"/>
          <w:szCs w:val="28"/>
        </w:rPr>
      </w:pPr>
      <w:r w:rsidRPr="00734A9F">
        <w:rPr>
          <w:rFonts w:ascii="Times New Roman" w:hAnsi="Times New Roman"/>
          <w:b/>
          <w:bCs/>
          <w:i/>
          <w:iCs/>
          <w:color w:val="0D0D0D" w:themeColor="text1" w:themeTint="F2"/>
          <w:sz w:val="28"/>
          <w:szCs w:val="28"/>
        </w:rPr>
        <w:t>Registration</w:t>
      </w:r>
    </w:p>
    <w:p w14:paraId="572846DE" w14:textId="71C61E5E" w:rsidR="00734A9F" w:rsidRDefault="00734A9F"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Customers can register to the website and create an account for themselves by sharing some of the personal information like name, address, pincode, email, phone number, password, etc. Th</w:t>
      </w:r>
      <w:r w:rsidR="00C12484">
        <w:rPr>
          <w:rFonts w:ascii="Times New Roman" w:hAnsi="Times New Roman"/>
          <w:color w:val="0D0D0D" w:themeColor="text1" w:themeTint="F2"/>
          <w:sz w:val="28"/>
          <w:szCs w:val="28"/>
        </w:rPr>
        <w:t>is</w:t>
      </w:r>
      <w:r>
        <w:rPr>
          <w:rFonts w:ascii="Times New Roman" w:hAnsi="Times New Roman"/>
          <w:color w:val="0D0D0D" w:themeColor="text1" w:themeTint="F2"/>
          <w:sz w:val="28"/>
          <w:szCs w:val="28"/>
        </w:rPr>
        <w:t xml:space="preserve"> information is provided to the system in a form. Also, validations are added in the form so that form be filled in correct format</w:t>
      </w:r>
      <w:r w:rsidR="00C12484">
        <w:rPr>
          <w:rFonts w:ascii="Times New Roman" w:hAnsi="Times New Roman"/>
          <w:color w:val="0D0D0D" w:themeColor="text1" w:themeTint="F2"/>
          <w:sz w:val="28"/>
          <w:szCs w:val="28"/>
        </w:rPr>
        <w:t xml:space="preserve"> and also if the account exist or not by the email given</w:t>
      </w:r>
      <w:r>
        <w:rPr>
          <w:rFonts w:ascii="Times New Roman" w:hAnsi="Times New Roman"/>
          <w:color w:val="0D0D0D" w:themeColor="text1" w:themeTint="F2"/>
          <w:sz w:val="28"/>
          <w:szCs w:val="28"/>
        </w:rPr>
        <w:t>.</w:t>
      </w:r>
    </w:p>
    <w:p w14:paraId="4BE5695E" w14:textId="6E08DAC2" w:rsidR="00734A9F" w:rsidRDefault="00734A9F" w:rsidP="00111DFB">
      <w:pPr>
        <w:spacing w:line="360" w:lineRule="auto"/>
        <w:jc w:val="both"/>
        <w:rPr>
          <w:rFonts w:ascii="Times New Roman" w:hAnsi="Times New Roman"/>
          <w:color w:val="0D0D0D" w:themeColor="text1" w:themeTint="F2"/>
          <w:sz w:val="28"/>
          <w:szCs w:val="28"/>
        </w:rPr>
      </w:pPr>
    </w:p>
    <w:p w14:paraId="64BD499F" w14:textId="77777777" w:rsidR="00734A9F" w:rsidRDefault="00734A9F" w:rsidP="00111DFB">
      <w:pPr>
        <w:spacing w:line="360" w:lineRule="auto"/>
        <w:jc w:val="both"/>
        <w:rPr>
          <w:rFonts w:ascii="Times New Roman" w:hAnsi="Times New Roman"/>
          <w:color w:val="0D0D0D" w:themeColor="text1" w:themeTint="F2"/>
          <w:sz w:val="28"/>
          <w:szCs w:val="28"/>
        </w:rPr>
      </w:pPr>
    </w:p>
    <w:p w14:paraId="4244C69F" w14:textId="54611F18" w:rsidR="00734A9F" w:rsidRPr="00C12484" w:rsidRDefault="00734A9F" w:rsidP="00111DFB">
      <w:pPr>
        <w:spacing w:line="360" w:lineRule="auto"/>
        <w:jc w:val="both"/>
        <w:rPr>
          <w:rFonts w:ascii="Times New Roman" w:hAnsi="Times New Roman"/>
          <w:b/>
          <w:bCs/>
          <w:i/>
          <w:iCs/>
          <w:color w:val="0D0D0D" w:themeColor="text1" w:themeTint="F2"/>
          <w:sz w:val="28"/>
          <w:szCs w:val="28"/>
        </w:rPr>
      </w:pPr>
      <w:r w:rsidRPr="00C12484">
        <w:rPr>
          <w:rFonts w:ascii="Times New Roman" w:hAnsi="Times New Roman"/>
          <w:b/>
          <w:bCs/>
          <w:i/>
          <w:iCs/>
          <w:color w:val="0D0D0D" w:themeColor="text1" w:themeTint="F2"/>
          <w:sz w:val="28"/>
          <w:szCs w:val="28"/>
        </w:rPr>
        <w:t>Login</w:t>
      </w:r>
      <w:r w:rsidR="00C12484">
        <w:rPr>
          <w:rFonts w:ascii="Times New Roman" w:hAnsi="Times New Roman"/>
          <w:b/>
          <w:bCs/>
          <w:i/>
          <w:iCs/>
          <w:color w:val="0D0D0D" w:themeColor="text1" w:themeTint="F2"/>
          <w:sz w:val="28"/>
          <w:szCs w:val="28"/>
        </w:rPr>
        <w:t xml:space="preserve"> Customer/Admin</w:t>
      </w:r>
    </w:p>
    <w:p w14:paraId="2CD3AE85" w14:textId="3DCCC74E" w:rsidR="00734A9F" w:rsidRDefault="00734A9F"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If a customer already has an account in the system, he/she could login to the system by providing the email and password</w:t>
      </w:r>
      <w:r w:rsidR="00C12484">
        <w:rPr>
          <w:rFonts w:ascii="Times New Roman" w:hAnsi="Times New Roman"/>
          <w:color w:val="0D0D0D" w:themeColor="text1" w:themeTint="F2"/>
          <w:sz w:val="28"/>
          <w:szCs w:val="28"/>
        </w:rPr>
        <w:t>.</w:t>
      </w:r>
      <w:r w:rsidR="00C12484" w:rsidRPr="00C12484">
        <w:rPr>
          <w:rFonts w:ascii="Times New Roman" w:hAnsi="Times New Roman"/>
          <w:color w:val="0D0D0D" w:themeColor="text1" w:themeTint="F2"/>
          <w:sz w:val="28"/>
          <w:szCs w:val="28"/>
        </w:rPr>
        <w:t xml:space="preserve"> </w:t>
      </w:r>
      <w:r w:rsidR="00C12484">
        <w:rPr>
          <w:rFonts w:ascii="Times New Roman" w:hAnsi="Times New Roman"/>
          <w:color w:val="0D0D0D" w:themeColor="text1" w:themeTint="F2"/>
          <w:sz w:val="28"/>
          <w:szCs w:val="28"/>
        </w:rPr>
        <w:t>This information is provided to the system in a form. Validations are set up to check if an account exists or to check the password and email are correct or not.</w:t>
      </w:r>
    </w:p>
    <w:p w14:paraId="7406C463" w14:textId="42A90DFD" w:rsidR="00C12484" w:rsidRDefault="00C12484" w:rsidP="00111DFB">
      <w:pPr>
        <w:spacing w:line="360" w:lineRule="auto"/>
        <w:jc w:val="both"/>
        <w:rPr>
          <w:rFonts w:ascii="Times New Roman" w:hAnsi="Times New Roman"/>
          <w:color w:val="0D0D0D" w:themeColor="text1" w:themeTint="F2"/>
          <w:sz w:val="28"/>
          <w:szCs w:val="28"/>
        </w:rPr>
      </w:pPr>
    </w:p>
    <w:p w14:paraId="29ABA752" w14:textId="77777777" w:rsidR="00D96F73" w:rsidRDefault="00D96F73">
      <w:pPr>
        <w:spacing w:after="160" w:line="259" w:lineRule="auto"/>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br w:type="page"/>
      </w:r>
    </w:p>
    <w:p w14:paraId="34B00008" w14:textId="77777777" w:rsidR="00D96F73" w:rsidRDefault="00D96F73" w:rsidP="00111DFB">
      <w:pPr>
        <w:spacing w:line="360" w:lineRule="auto"/>
        <w:jc w:val="both"/>
        <w:rPr>
          <w:rFonts w:ascii="Times New Roman" w:hAnsi="Times New Roman"/>
          <w:b/>
          <w:bCs/>
          <w:i/>
          <w:iCs/>
          <w:color w:val="0D0D0D" w:themeColor="text1" w:themeTint="F2"/>
          <w:sz w:val="28"/>
          <w:szCs w:val="28"/>
        </w:rPr>
      </w:pPr>
    </w:p>
    <w:p w14:paraId="6A8A7ED8" w14:textId="393EAE43" w:rsidR="00C12484" w:rsidRPr="00D96F73" w:rsidRDefault="00D96F73"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Search Books</w:t>
      </w:r>
    </w:p>
    <w:p w14:paraId="3A8E299B" w14:textId="000F9BF8" w:rsidR="00D96F73" w:rsidRDefault="00D96F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input takes information and helps user to find books based on their names, authors, publishers, genre, subject, ISBN, etc. This information is provided to the system in the form of </w:t>
      </w:r>
      <w:proofErr w:type="gramStart"/>
      <w:r>
        <w:rPr>
          <w:rFonts w:ascii="Times New Roman" w:hAnsi="Times New Roman"/>
          <w:color w:val="0D0D0D" w:themeColor="text1" w:themeTint="F2"/>
          <w:sz w:val="28"/>
          <w:szCs w:val="28"/>
        </w:rPr>
        <w:t>a</w:t>
      </w:r>
      <w:proofErr w:type="gramEnd"/>
      <w:r>
        <w:rPr>
          <w:rFonts w:ascii="Times New Roman" w:hAnsi="Times New Roman"/>
          <w:color w:val="0D0D0D" w:themeColor="text1" w:themeTint="F2"/>
          <w:sz w:val="28"/>
          <w:szCs w:val="28"/>
        </w:rPr>
        <w:t xml:space="preserve"> input textbox and a button.</w:t>
      </w:r>
    </w:p>
    <w:p w14:paraId="1CDAD051" w14:textId="117669C1" w:rsidR="00D96F73" w:rsidRDefault="00D96F73" w:rsidP="00111DFB">
      <w:pPr>
        <w:spacing w:line="360" w:lineRule="auto"/>
        <w:jc w:val="both"/>
        <w:rPr>
          <w:rFonts w:ascii="Times New Roman" w:hAnsi="Times New Roman"/>
          <w:color w:val="0D0D0D" w:themeColor="text1" w:themeTint="F2"/>
          <w:sz w:val="28"/>
          <w:szCs w:val="28"/>
        </w:rPr>
      </w:pPr>
    </w:p>
    <w:p w14:paraId="06C3B8AE" w14:textId="1D909B18" w:rsidR="00D96F73" w:rsidRDefault="00D96F73" w:rsidP="00111DFB">
      <w:pPr>
        <w:spacing w:line="360" w:lineRule="auto"/>
        <w:jc w:val="both"/>
        <w:rPr>
          <w:rFonts w:ascii="Times New Roman" w:hAnsi="Times New Roman"/>
          <w:color w:val="0D0D0D" w:themeColor="text1" w:themeTint="F2"/>
          <w:sz w:val="28"/>
          <w:szCs w:val="28"/>
        </w:rPr>
      </w:pPr>
    </w:p>
    <w:p w14:paraId="1D9DD491" w14:textId="647D6B67" w:rsidR="00C12484" w:rsidRPr="00D96F73" w:rsidRDefault="00C12484"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Add to Cart</w:t>
      </w:r>
    </w:p>
    <w:p w14:paraId="2EB0EF76" w14:textId="18A7C40D" w:rsidR="00547D96" w:rsidRDefault="00C12484" w:rsidP="00547D96">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input takes information about </w:t>
      </w:r>
      <w:r w:rsidR="00547D96">
        <w:rPr>
          <w:rFonts w:ascii="Times New Roman" w:hAnsi="Times New Roman"/>
          <w:color w:val="0D0D0D" w:themeColor="text1" w:themeTint="F2"/>
          <w:sz w:val="28"/>
          <w:szCs w:val="28"/>
        </w:rPr>
        <w:t>if the user is interested to buy the book and adds it up in his cart. This information is provided to the system in the form of a button. Validations are set up to check if the book is already been put into the cart by the customer or not.</w:t>
      </w:r>
    </w:p>
    <w:p w14:paraId="7718F0F9" w14:textId="12E180E3" w:rsidR="00547D96" w:rsidRDefault="00547D96" w:rsidP="00547D96">
      <w:pPr>
        <w:spacing w:line="360" w:lineRule="auto"/>
        <w:jc w:val="both"/>
        <w:rPr>
          <w:rFonts w:ascii="Times New Roman" w:hAnsi="Times New Roman"/>
          <w:color w:val="0D0D0D" w:themeColor="text1" w:themeTint="F2"/>
          <w:sz w:val="28"/>
          <w:szCs w:val="28"/>
        </w:rPr>
      </w:pPr>
    </w:p>
    <w:p w14:paraId="701A44D3" w14:textId="3ACF53FB" w:rsidR="00547D96" w:rsidRDefault="00547D96" w:rsidP="00547D96">
      <w:pPr>
        <w:spacing w:line="360" w:lineRule="auto"/>
        <w:jc w:val="both"/>
        <w:rPr>
          <w:rFonts w:ascii="Times New Roman" w:hAnsi="Times New Roman"/>
          <w:color w:val="0D0D0D" w:themeColor="text1" w:themeTint="F2"/>
          <w:sz w:val="28"/>
          <w:szCs w:val="28"/>
        </w:rPr>
      </w:pPr>
    </w:p>
    <w:p w14:paraId="4E28CC5F" w14:textId="39D88D79" w:rsidR="00C12484" w:rsidRPr="00D96F73" w:rsidRDefault="00547D96"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Place Order</w:t>
      </w:r>
    </w:p>
    <w:p w14:paraId="0C8B6985" w14:textId="29CD7D5E" w:rsidR="00547D96" w:rsidRDefault="00547D96"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if the user is interested to proceed about buying the book which he added it in the cart. This information is provided to the system in the form of a button.</w:t>
      </w:r>
    </w:p>
    <w:p w14:paraId="4B4F5431" w14:textId="3D5DBBDC" w:rsidR="00D96F73" w:rsidRDefault="00D96F73" w:rsidP="00111DFB">
      <w:pPr>
        <w:spacing w:line="360" w:lineRule="auto"/>
        <w:jc w:val="both"/>
        <w:rPr>
          <w:rFonts w:ascii="Times New Roman" w:hAnsi="Times New Roman"/>
          <w:color w:val="0D0D0D" w:themeColor="text1" w:themeTint="F2"/>
          <w:sz w:val="28"/>
          <w:szCs w:val="28"/>
        </w:rPr>
      </w:pPr>
    </w:p>
    <w:p w14:paraId="1751DC45" w14:textId="77777777" w:rsidR="00D96F73" w:rsidRDefault="00D96F73" w:rsidP="00111DFB">
      <w:pPr>
        <w:spacing w:line="360" w:lineRule="auto"/>
        <w:jc w:val="both"/>
        <w:rPr>
          <w:rFonts w:ascii="Times New Roman" w:hAnsi="Times New Roman"/>
          <w:color w:val="0D0D0D" w:themeColor="text1" w:themeTint="F2"/>
          <w:sz w:val="28"/>
          <w:szCs w:val="28"/>
        </w:rPr>
      </w:pPr>
    </w:p>
    <w:p w14:paraId="4DA9FB53" w14:textId="77777777" w:rsidR="004D0673" w:rsidRDefault="004D0673" w:rsidP="00111DFB">
      <w:pPr>
        <w:spacing w:line="360" w:lineRule="auto"/>
        <w:jc w:val="both"/>
        <w:rPr>
          <w:rFonts w:ascii="Times New Roman" w:hAnsi="Times New Roman"/>
          <w:color w:val="0D0D0D" w:themeColor="text1" w:themeTint="F2"/>
          <w:sz w:val="28"/>
          <w:szCs w:val="28"/>
        </w:rPr>
      </w:pPr>
    </w:p>
    <w:p w14:paraId="2BF655C6" w14:textId="000B5434" w:rsidR="00D96F73" w:rsidRPr="004D0673" w:rsidRDefault="004D0673" w:rsidP="00111DFB">
      <w:pPr>
        <w:spacing w:line="360" w:lineRule="auto"/>
        <w:jc w:val="both"/>
        <w:rPr>
          <w:rFonts w:ascii="Times New Roman" w:hAnsi="Times New Roman"/>
          <w:b/>
          <w:bCs/>
          <w:i/>
          <w:iCs/>
          <w:color w:val="0D0D0D" w:themeColor="text1" w:themeTint="F2"/>
          <w:sz w:val="28"/>
          <w:szCs w:val="28"/>
        </w:rPr>
      </w:pPr>
      <w:r w:rsidRPr="004D0673">
        <w:rPr>
          <w:rFonts w:ascii="Times New Roman" w:hAnsi="Times New Roman"/>
          <w:b/>
          <w:bCs/>
          <w:i/>
          <w:iCs/>
          <w:color w:val="0D0D0D" w:themeColor="text1" w:themeTint="F2"/>
          <w:sz w:val="28"/>
          <w:szCs w:val="28"/>
        </w:rPr>
        <w:lastRenderedPageBreak/>
        <w:t>Payment</w:t>
      </w:r>
    </w:p>
    <w:p w14:paraId="0820C752" w14:textId="7468A1C6" w:rsidR="004D0673" w:rsidRDefault="004D06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payment method the user is going to use</w:t>
      </w:r>
      <w:r w:rsidR="00F60A0C">
        <w:rPr>
          <w:rFonts w:ascii="Times New Roman" w:hAnsi="Times New Roman"/>
          <w:color w:val="0D0D0D" w:themeColor="text1" w:themeTint="F2"/>
          <w:sz w:val="28"/>
          <w:szCs w:val="28"/>
        </w:rPr>
        <w:t xml:space="preserve"> for placing the order</w:t>
      </w:r>
      <w:r>
        <w:rPr>
          <w:rFonts w:ascii="Times New Roman" w:hAnsi="Times New Roman"/>
          <w:color w:val="0D0D0D" w:themeColor="text1" w:themeTint="F2"/>
          <w:sz w:val="28"/>
          <w:szCs w:val="28"/>
        </w:rPr>
        <w:t>. This information is provided to the system in a form.</w:t>
      </w:r>
    </w:p>
    <w:p w14:paraId="5CCF61D6" w14:textId="06CB6F68" w:rsidR="004D0673" w:rsidRDefault="004D0673" w:rsidP="00111DFB">
      <w:pPr>
        <w:spacing w:line="360" w:lineRule="auto"/>
        <w:jc w:val="both"/>
        <w:rPr>
          <w:rFonts w:ascii="Times New Roman" w:hAnsi="Times New Roman"/>
          <w:color w:val="0D0D0D" w:themeColor="text1" w:themeTint="F2"/>
          <w:sz w:val="28"/>
          <w:szCs w:val="28"/>
        </w:rPr>
      </w:pPr>
    </w:p>
    <w:p w14:paraId="457DA40D" w14:textId="77777777" w:rsidR="004D0673" w:rsidRDefault="004D0673" w:rsidP="00111DFB">
      <w:pPr>
        <w:spacing w:line="360" w:lineRule="auto"/>
        <w:jc w:val="both"/>
        <w:rPr>
          <w:rFonts w:ascii="Times New Roman" w:hAnsi="Times New Roman"/>
          <w:color w:val="0D0D0D" w:themeColor="text1" w:themeTint="F2"/>
          <w:sz w:val="28"/>
          <w:szCs w:val="28"/>
        </w:rPr>
      </w:pPr>
    </w:p>
    <w:p w14:paraId="71060268" w14:textId="4EDA3CED" w:rsidR="000A305E" w:rsidRDefault="000A305E" w:rsidP="00111DFB">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Return Books</w:t>
      </w:r>
    </w:p>
    <w:p w14:paraId="689E495C" w14:textId="5823043A" w:rsidR="00E26495" w:rsidRDefault="00E26495" w:rsidP="00E2649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whether a customer wants to return the book or not. This information is provided to the system in a form.</w:t>
      </w:r>
    </w:p>
    <w:p w14:paraId="256023B8" w14:textId="52661756" w:rsidR="000A305E" w:rsidRDefault="000A305E" w:rsidP="00111DFB">
      <w:pPr>
        <w:spacing w:line="360" w:lineRule="auto"/>
        <w:jc w:val="both"/>
        <w:rPr>
          <w:rFonts w:ascii="Times New Roman" w:hAnsi="Times New Roman"/>
          <w:color w:val="0D0D0D" w:themeColor="text1" w:themeTint="F2"/>
          <w:sz w:val="28"/>
          <w:szCs w:val="28"/>
        </w:rPr>
      </w:pPr>
    </w:p>
    <w:p w14:paraId="319A1828" w14:textId="77777777" w:rsidR="00E26495" w:rsidRPr="000A305E" w:rsidRDefault="00E26495" w:rsidP="00111DFB">
      <w:pPr>
        <w:spacing w:line="360" w:lineRule="auto"/>
        <w:jc w:val="both"/>
        <w:rPr>
          <w:rFonts w:ascii="Times New Roman" w:hAnsi="Times New Roman"/>
          <w:color w:val="0D0D0D" w:themeColor="text1" w:themeTint="F2"/>
          <w:sz w:val="28"/>
          <w:szCs w:val="28"/>
        </w:rPr>
      </w:pPr>
    </w:p>
    <w:p w14:paraId="36D3E8A2" w14:textId="1493468B" w:rsidR="00D96F73" w:rsidRPr="00D96F73" w:rsidRDefault="00D96F73" w:rsidP="00111DFB">
      <w:pPr>
        <w:spacing w:line="360" w:lineRule="auto"/>
        <w:jc w:val="both"/>
        <w:rPr>
          <w:rFonts w:ascii="Times New Roman" w:hAnsi="Times New Roman"/>
          <w:b/>
          <w:bCs/>
          <w:i/>
          <w:iCs/>
          <w:color w:val="0D0D0D" w:themeColor="text1" w:themeTint="F2"/>
          <w:sz w:val="28"/>
          <w:szCs w:val="28"/>
        </w:rPr>
      </w:pPr>
      <w:r w:rsidRPr="00D96F73">
        <w:rPr>
          <w:rFonts w:ascii="Times New Roman" w:hAnsi="Times New Roman"/>
          <w:b/>
          <w:bCs/>
          <w:i/>
          <w:iCs/>
          <w:color w:val="0D0D0D" w:themeColor="text1" w:themeTint="F2"/>
          <w:sz w:val="28"/>
          <w:szCs w:val="28"/>
        </w:rPr>
        <w:t>Sell Requests</w:t>
      </w:r>
    </w:p>
    <w:p w14:paraId="4FC0B526" w14:textId="6D131AF8" w:rsidR="00D96F73" w:rsidRDefault="00D96F73"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about what book a user wants to sell by providing title, author, publisher, genre, subject and its expected price from the admin. This information is provided to the system in a form.</w:t>
      </w:r>
    </w:p>
    <w:p w14:paraId="10FE879E" w14:textId="0FA5850E" w:rsidR="00F60A0C" w:rsidRDefault="00F60A0C" w:rsidP="00111DFB">
      <w:pPr>
        <w:spacing w:line="360" w:lineRule="auto"/>
        <w:jc w:val="both"/>
        <w:rPr>
          <w:rFonts w:ascii="Times New Roman" w:hAnsi="Times New Roman"/>
          <w:color w:val="0D0D0D" w:themeColor="text1" w:themeTint="F2"/>
          <w:sz w:val="28"/>
          <w:szCs w:val="28"/>
        </w:rPr>
      </w:pPr>
    </w:p>
    <w:p w14:paraId="5BEE1698" w14:textId="57E59B03" w:rsidR="00F60A0C" w:rsidRDefault="00F60A0C" w:rsidP="00111DFB">
      <w:pPr>
        <w:spacing w:line="360" w:lineRule="auto"/>
        <w:jc w:val="both"/>
        <w:rPr>
          <w:rFonts w:ascii="Times New Roman" w:hAnsi="Times New Roman"/>
          <w:color w:val="0D0D0D" w:themeColor="text1" w:themeTint="F2"/>
          <w:sz w:val="28"/>
          <w:szCs w:val="28"/>
        </w:rPr>
      </w:pPr>
    </w:p>
    <w:p w14:paraId="1E789B1B" w14:textId="09045DE8" w:rsidR="00F60A0C" w:rsidRPr="00F60A0C" w:rsidRDefault="00F60A0C" w:rsidP="00111DFB">
      <w:pPr>
        <w:spacing w:line="360" w:lineRule="auto"/>
        <w:jc w:val="both"/>
        <w:rPr>
          <w:rFonts w:ascii="Times New Roman" w:hAnsi="Times New Roman"/>
          <w:b/>
          <w:bCs/>
          <w:i/>
          <w:iCs/>
          <w:color w:val="0D0D0D" w:themeColor="text1" w:themeTint="F2"/>
          <w:sz w:val="28"/>
          <w:szCs w:val="28"/>
        </w:rPr>
      </w:pPr>
      <w:r w:rsidRPr="00F60A0C">
        <w:rPr>
          <w:rFonts w:ascii="Times New Roman" w:hAnsi="Times New Roman"/>
          <w:b/>
          <w:bCs/>
          <w:i/>
          <w:iCs/>
          <w:color w:val="0D0D0D" w:themeColor="text1" w:themeTint="F2"/>
          <w:sz w:val="28"/>
          <w:szCs w:val="28"/>
        </w:rPr>
        <w:t>Book Display Active</w:t>
      </w:r>
    </w:p>
    <w:p w14:paraId="07933D2A" w14:textId="675252DB"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ask whether to display the book to the customer or not. This information is provided to the system in the form of a link.</w:t>
      </w:r>
    </w:p>
    <w:p w14:paraId="345EFBA1" w14:textId="3AE80ECE" w:rsidR="00F60A0C" w:rsidRDefault="00F60A0C" w:rsidP="00111DFB">
      <w:pPr>
        <w:spacing w:line="360" w:lineRule="auto"/>
        <w:jc w:val="both"/>
        <w:rPr>
          <w:rFonts w:ascii="Times New Roman" w:hAnsi="Times New Roman"/>
          <w:color w:val="0D0D0D" w:themeColor="text1" w:themeTint="F2"/>
          <w:sz w:val="28"/>
          <w:szCs w:val="28"/>
        </w:rPr>
      </w:pPr>
    </w:p>
    <w:p w14:paraId="738CBAF7" w14:textId="78ED9687" w:rsidR="00F60A0C" w:rsidRDefault="00F60A0C" w:rsidP="00111DFB">
      <w:pPr>
        <w:spacing w:line="360" w:lineRule="auto"/>
        <w:jc w:val="both"/>
        <w:rPr>
          <w:rFonts w:ascii="Times New Roman" w:hAnsi="Times New Roman"/>
          <w:color w:val="0D0D0D" w:themeColor="text1" w:themeTint="F2"/>
          <w:sz w:val="28"/>
          <w:szCs w:val="28"/>
        </w:rPr>
      </w:pPr>
    </w:p>
    <w:p w14:paraId="4DB4C289" w14:textId="0F7F0A6F" w:rsidR="00F60A0C" w:rsidRPr="00F60A0C" w:rsidRDefault="00F60A0C" w:rsidP="00111DFB">
      <w:pPr>
        <w:spacing w:line="360" w:lineRule="auto"/>
        <w:jc w:val="both"/>
        <w:rPr>
          <w:rFonts w:ascii="Times New Roman" w:hAnsi="Times New Roman"/>
          <w:b/>
          <w:bCs/>
          <w:i/>
          <w:iCs/>
          <w:color w:val="0D0D0D" w:themeColor="text1" w:themeTint="F2"/>
          <w:sz w:val="28"/>
          <w:szCs w:val="28"/>
        </w:rPr>
      </w:pPr>
      <w:r w:rsidRPr="00F60A0C">
        <w:rPr>
          <w:rFonts w:ascii="Times New Roman" w:hAnsi="Times New Roman"/>
          <w:b/>
          <w:bCs/>
          <w:i/>
          <w:iCs/>
          <w:color w:val="0D0D0D" w:themeColor="text1" w:themeTint="F2"/>
          <w:sz w:val="28"/>
          <w:szCs w:val="28"/>
        </w:rPr>
        <w:t>Delete Customer</w:t>
      </w:r>
    </w:p>
    <w:p w14:paraId="1A1AC136" w14:textId="21891D3E"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delete a particular customer’s account from the system. This information is provided to the system in the form of a link.</w:t>
      </w:r>
    </w:p>
    <w:p w14:paraId="6A773A78" w14:textId="7B0AF60A" w:rsidR="00F60A0C" w:rsidRDefault="00F60A0C" w:rsidP="00111DFB">
      <w:pPr>
        <w:spacing w:line="360" w:lineRule="auto"/>
        <w:jc w:val="both"/>
        <w:rPr>
          <w:rFonts w:ascii="Times New Roman" w:hAnsi="Times New Roman"/>
          <w:color w:val="0D0D0D" w:themeColor="text1" w:themeTint="F2"/>
          <w:sz w:val="28"/>
          <w:szCs w:val="28"/>
        </w:rPr>
      </w:pPr>
    </w:p>
    <w:p w14:paraId="6E8DE5C6" w14:textId="54B4DEC8" w:rsidR="00F60A0C" w:rsidRDefault="00F60A0C" w:rsidP="00111DFB">
      <w:pPr>
        <w:spacing w:line="360" w:lineRule="auto"/>
        <w:jc w:val="both"/>
        <w:rPr>
          <w:rFonts w:ascii="Times New Roman" w:hAnsi="Times New Roman"/>
          <w:color w:val="0D0D0D" w:themeColor="text1" w:themeTint="F2"/>
          <w:sz w:val="28"/>
          <w:szCs w:val="28"/>
        </w:rPr>
      </w:pPr>
    </w:p>
    <w:p w14:paraId="39D37041" w14:textId="0BA3881B" w:rsidR="00F60A0C" w:rsidRPr="00E26495" w:rsidRDefault="00F60A0C" w:rsidP="00111DFB">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In Progress</w:t>
      </w:r>
    </w:p>
    <w:p w14:paraId="376099E4" w14:textId="50C4C38F" w:rsidR="00F60A0C" w:rsidRDefault="00F60A0C" w:rsidP="00111DF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delivery is on their way. This information is provided to the system in the form of a link.</w:t>
      </w:r>
    </w:p>
    <w:p w14:paraId="278F2250" w14:textId="392416FA" w:rsidR="00F60A0C" w:rsidRDefault="00F60A0C" w:rsidP="00111DFB">
      <w:pPr>
        <w:spacing w:line="360" w:lineRule="auto"/>
        <w:jc w:val="both"/>
        <w:rPr>
          <w:rFonts w:ascii="Times New Roman" w:hAnsi="Times New Roman"/>
          <w:color w:val="0D0D0D" w:themeColor="text1" w:themeTint="F2"/>
          <w:sz w:val="28"/>
          <w:szCs w:val="28"/>
        </w:rPr>
      </w:pPr>
    </w:p>
    <w:p w14:paraId="38924C56" w14:textId="5F875F13" w:rsidR="00F60A0C" w:rsidRDefault="00F60A0C" w:rsidP="00111DFB">
      <w:pPr>
        <w:spacing w:line="360" w:lineRule="auto"/>
        <w:jc w:val="both"/>
        <w:rPr>
          <w:rFonts w:ascii="Times New Roman" w:hAnsi="Times New Roman"/>
          <w:color w:val="0D0D0D" w:themeColor="text1" w:themeTint="F2"/>
          <w:sz w:val="28"/>
          <w:szCs w:val="28"/>
        </w:rPr>
      </w:pPr>
    </w:p>
    <w:p w14:paraId="198A169E" w14:textId="5DB62B37" w:rsidR="00F60A0C" w:rsidRPr="00E26495" w:rsidRDefault="00F60A0C" w:rsidP="00F60A0C">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Delivered</w:t>
      </w:r>
    </w:p>
    <w:p w14:paraId="675741F4" w14:textId="41F65457" w:rsidR="00F60A0C" w:rsidRDefault="00F60A0C" w:rsidP="00F60A0C">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book has been delivered. This information is provided to the system in the form of a link.</w:t>
      </w:r>
    </w:p>
    <w:p w14:paraId="220E5F21" w14:textId="1C644072" w:rsidR="000A305E" w:rsidRDefault="000A305E" w:rsidP="00F60A0C">
      <w:pPr>
        <w:spacing w:line="360" w:lineRule="auto"/>
        <w:jc w:val="both"/>
        <w:rPr>
          <w:rFonts w:ascii="Times New Roman" w:hAnsi="Times New Roman"/>
          <w:color w:val="0D0D0D" w:themeColor="text1" w:themeTint="F2"/>
          <w:sz w:val="28"/>
          <w:szCs w:val="28"/>
        </w:rPr>
      </w:pPr>
    </w:p>
    <w:p w14:paraId="4D090584" w14:textId="6E258A51" w:rsidR="000A305E" w:rsidRDefault="000A305E" w:rsidP="00F60A0C">
      <w:pPr>
        <w:spacing w:line="360" w:lineRule="auto"/>
        <w:jc w:val="both"/>
        <w:rPr>
          <w:rFonts w:ascii="Times New Roman" w:hAnsi="Times New Roman"/>
          <w:color w:val="0D0D0D" w:themeColor="text1" w:themeTint="F2"/>
          <w:sz w:val="28"/>
          <w:szCs w:val="28"/>
        </w:rPr>
      </w:pPr>
    </w:p>
    <w:p w14:paraId="55CE6EEE" w14:textId="747EFEDB" w:rsidR="000A305E" w:rsidRPr="00E26495" w:rsidRDefault="000A305E" w:rsidP="000A305E">
      <w:pPr>
        <w:spacing w:line="360" w:lineRule="auto"/>
        <w:jc w:val="both"/>
        <w:rPr>
          <w:rFonts w:ascii="Times New Roman" w:hAnsi="Times New Roman"/>
          <w:b/>
          <w:bCs/>
          <w:i/>
          <w:iCs/>
          <w:color w:val="0D0D0D" w:themeColor="text1" w:themeTint="F2"/>
          <w:sz w:val="28"/>
          <w:szCs w:val="28"/>
        </w:rPr>
      </w:pPr>
      <w:r w:rsidRPr="00E26495">
        <w:rPr>
          <w:rFonts w:ascii="Times New Roman" w:hAnsi="Times New Roman"/>
          <w:b/>
          <w:bCs/>
          <w:i/>
          <w:iCs/>
          <w:color w:val="0D0D0D" w:themeColor="text1" w:themeTint="F2"/>
          <w:sz w:val="28"/>
          <w:szCs w:val="28"/>
        </w:rPr>
        <w:t>Change to Returned</w:t>
      </w:r>
    </w:p>
    <w:p w14:paraId="31383ED0" w14:textId="7F9D8F2B" w:rsidR="000A305E" w:rsidRDefault="000A305E"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book has been returned back. This information is provided to the system in the form of a link.</w:t>
      </w:r>
    </w:p>
    <w:p w14:paraId="5A8A6040" w14:textId="099B6C5E" w:rsidR="00E26495" w:rsidRDefault="00E26495" w:rsidP="000A305E">
      <w:pPr>
        <w:spacing w:line="360" w:lineRule="auto"/>
        <w:jc w:val="both"/>
        <w:rPr>
          <w:rFonts w:ascii="Times New Roman" w:hAnsi="Times New Roman"/>
          <w:color w:val="0D0D0D" w:themeColor="text1" w:themeTint="F2"/>
          <w:sz w:val="28"/>
          <w:szCs w:val="28"/>
        </w:rPr>
      </w:pPr>
    </w:p>
    <w:p w14:paraId="4457BB96" w14:textId="4FA5E3D9" w:rsidR="00E26495" w:rsidRPr="00E26495" w:rsidRDefault="00E26495" w:rsidP="00E26495">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Accept/Decline Selling Request</w:t>
      </w:r>
    </w:p>
    <w:p w14:paraId="74C43731" w14:textId="341706C7" w:rsidR="00E26495" w:rsidRDefault="00E26495" w:rsidP="00E2649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notify customers that their offer to sell their book has been accepted or declined. This information is provided to the system in the form of a link.</w:t>
      </w:r>
    </w:p>
    <w:p w14:paraId="726BD136" w14:textId="2D460B6A" w:rsidR="004D3B09" w:rsidRDefault="004D3B09" w:rsidP="00E26495">
      <w:pPr>
        <w:spacing w:line="360" w:lineRule="auto"/>
        <w:jc w:val="both"/>
        <w:rPr>
          <w:rFonts w:ascii="Times New Roman" w:hAnsi="Times New Roman"/>
          <w:color w:val="0D0D0D" w:themeColor="text1" w:themeTint="F2"/>
          <w:sz w:val="28"/>
          <w:szCs w:val="28"/>
        </w:rPr>
      </w:pPr>
    </w:p>
    <w:p w14:paraId="7330B2A7" w14:textId="2E42A602" w:rsidR="004D3B09" w:rsidRDefault="004D3B09" w:rsidP="00E26495">
      <w:pPr>
        <w:spacing w:line="360" w:lineRule="auto"/>
        <w:jc w:val="both"/>
        <w:rPr>
          <w:rFonts w:ascii="Times New Roman" w:hAnsi="Times New Roman"/>
          <w:color w:val="0D0D0D" w:themeColor="text1" w:themeTint="F2"/>
          <w:sz w:val="28"/>
          <w:szCs w:val="28"/>
        </w:rPr>
      </w:pPr>
    </w:p>
    <w:p w14:paraId="404AD48F" w14:textId="2E4D3166" w:rsidR="004D3B09" w:rsidRPr="00E26495" w:rsidRDefault="004D3B09" w:rsidP="004D3B09">
      <w:pPr>
        <w:spacing w:line="360" w:lineRule="auto"/>
        <w:jc w:val="both"/>
        <w:rPr>
          <w:rFonts w:ascii="Times New Roman" w:hAnsi="Times New Roman"/>
          <w:b/>
          <w:bCs/>
          <w:i/>
          <w:iCs/>
          <w:color w:val="0D0D0D" w:themeColor="text1" w:themeTint="F2"/>
          <w:sz w:val="28"/>
          <w:szCs w:val="28"/>
        </w:rPr>
      </w:pPr>
      <w:r>
        <w:rPr>
          <w:rFonts w:ascii="Times New Roman" w:hAnsi="Times New Roman"/>
          <w:b/>
          <w:bCs/>
          <w:i/>
          <w:iCs/>
          <w:color w:val="0D0D0D" w:themeColor="text1" w:themeTint="F2"/>
          <w:sz w:val="28"/>
          <w:szCs w:val="28"/>
        </w:rPr>
        <w:t>Add Books</w:t>
      </w:r>
    </w:p>
    <w:p w14:paraId="11C94E57" w14:textId="12D6E6BD" w:rsidR="004D3B09" w:rsidRDefault="004D3B09" w:rsidP="004D3B09">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input takes information from the admin to add the books in the inventory and to make it available for user. This information is provided to the system in the form of a link.</w:t>
      </w:r>
    </w:p>
    <w:p w14:paraId="4DE75F96" w14:textId="77777777" w:rsidR="004D3B09" w:rsidRDefault="004D3B09" w:rsidP="00E26495">
      <w:pPr>
        <w:spacing w:line="360" w:lineRule="auto"/>
        <w:jc w:val="both"/>
        <w:rPr>
          <w:rFonts w:ascii="Times New Roman" w:hAnsi="Times New Roman"/>
          <w:color w:val="0D0D0D" w:themeColor="text1" w:themeTint="F2"/>
          <w:sz w:val="28"/>
          <w:szCs w:val="28"/>
        </w:rPr>
      </w:pPr>
    </w:p>
    <w:p w14:paraId="2A9901F4" w14:textId="418A502D" w:rsidR="00E26495" w:rsidRDefault="00E26495">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23296CD" w14:textId="36249410" w:rsidR="00E26495" w:rsidRDefault="00E26495" w:rsidP="000A305E">
      <w:pPr>
        <w:spacing w:line="360" w:lineRule="auto"/>
        <w:jc w:val="both"/>
        <w:rPr>
          <w:rFonts w:ascii="Times New Roman" w:hAnsi="Times New Roman"/>
          <w:color w:val="0D0D0D" w:themeColor="text1" w:themeTint="F2"/>
          <w:sz w:val="28"/>
          <w:szCs w:val="28"/>
        </w:rPr>
      </w:pPr>
    </w:p>
    <w:p w14:paraId="3450E78E" w14:textId="614CBEF0" w:rsidR="00E26495" w:rsidRPr="004D3B09" w:rsidRDefault="00E26495" w:rsidP="000A305E">
      <w:pPr>
        <w:spacing w:line="360" w:lineRule="auto"/>
        <w:jc w:val="both"/>
        <w:rPr>
          <w:rFonts w:ascii="Times New Roman" w:hAnsi="Times New Roman"/>
          <w:b/>
          <w:bCs/>
          <w:color w:val="0D0D0D" w:themeColor="text1" w:themeTint="F2"/>
          <w:sz w:val="28"/>
          <w:szCs w:val="28"/>
          <w:u w:val="single"/>
        </w:rPr>
      </w:pPr>
      <w:r w:rsidRPr="004D3B09">
        <w:rPr>
          <w:rFonts w:ascii="Times New Roman" w:hAnsi="Times New Roman"/>
          <w:b/>
          <w:bCs/>
          <w:color w:val="0D0D0D" w:themeColor="text1" w:themeTint="F2"/>
          <w:sz w:val="28"/>
          <w:szCs w:val="28"/>
          <w:u w:val="single"/>
        </w:rPr>
        <w:t>Output Design</w:t>
      </w:r>
    </w:p>
    <w:p w14:paraId="53031751" w14:textId="0A4532BA" w:rsidR="004D3B09" w:rsidRDefault="00E26495"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outputs shown in the system is a way of showing the results</w:t>
      </w:r>
      <w:r w:rsidR="004D3B09">
        <w:rPr>
          <w:rFonts w:ascii="Times New Roman" w:hAnsi="Times New Roman"/>
          <w:color w:val="0D0D0D" w:themeColor="text1" w:themeTint="F2"/>
          <w:sz w:val="28"/>
          <w:szCs w:val="28"/>
        </w:rPr>
        <w:t xml:space="preserve"> which is generated by the inputs</w:t>
      </w:r>
      <w:r>
        <w:rPr>
          <w:rFonts w:ascii="Times New Roman" w:hAnsi="Times New Roman"/>
          <w:color w:val="0D0D0D" w:themeColor="text1" w:themeTint="F2"/>
          <w:sz w:val="28"/>
          <w:szCs w:val="28"/>
        </w:rPr>
        <w:t xml:space="preserve"> given </w:t>
      </w:r>
      <w:r w:rsidR="004D3B09">
        <w:rPr>
          <w:rFonts w:ascii="Times New Roman" w:hAnsi="Times New Roman"/>
          <w:color w:val="0D0D0D" w:themeColor="text1" w:themeTint="F2"/>
          <w:sz w:val="28"/>
          <w:szCs w:val="28"/>
        </w:rPr>
        <w:t>by the user. The outputs shown in the system are: -</w:t>
      </w:r>
    </w:p>
    <w:p w14:paraId="46E89F7A" w14:textId="129A84DB" w:rsidR="004D3B09" w:rsidRDefault="004D3B09" w:rsidP="000A305E">
      <w:pPr>
        <w:spacing w:line="360" w:lineRule="auto"/>
        <w:jc w:val="both"/>
        <w:rPr>
          <w:rFonts w:ascii="Times New Roman" w:hAnsi="Times New Roman"/>
          <w:color w:val="0D0D0D" w:themeColor="text1" w:themeTint="F2"/>
          <w:sz w:val="28"/>
          <w:szCs w:val="28"/>
        </w:rPr>
      </w:pPr>
    </w:p>
    <w:p w14:paraId="4CE777C3" w14:textId="7A32E12C" w:rsidR="004D3B09" w:rsidRPr="004D3B09" w:rsidRDefault="004D3B09" w:rsidP="000A305E">
      <w:pPr>
        <w:spacing w:line="360" w:lineRule="auto"/>
        <w:jc w:val="both"/>
        <w:rPr>
          <w:rFonts w:ascii="Times New Roman" w:hAnsi="Times New Roman"/>
          <w:b/>
          <w:bCs/>
          <w:i/>
          <w:iCs/>
          <w:color w:val="0D0D0D" w:themeColor="text1" w:themeTint="F2"/>
          <w:sz w:val="28"/>
          <w:szCs w:val="28"/>
        </w:rPr>
      </w:pPr>
      <w:r w:rsidRPr="004D3B09">
        <w:rPr>
          <w:rFonts w:ascii="Times New Roman" w:hAnsi="Times New Roman"/>
          <w:b/>
          <w:bCs/>
          <w:i/>
          <w:iCs/>
          <w:color w:val="0D0D0D" w:themeColor="text1" w:themeTint="F2"/>
          <w:sz w:val="28"/>
          <w:szCs w:val="28"/>
        </w:rPr>
        <w:t>Books to Buy</w:t>
      </w:r>
    </w:p>
    <w:p w14:paraId="1AF0749B" w14:textId="5E14A4E5" w:rsidR="008C2104" w:rsidRDefault="004D3B09"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about all the books which are available for users to buy. This output shows the book title, book image and price. This output is shown in a form a list.</w:t>
      </w:r>
    </w:p>
    <w:p w14:paraId="5906DD86" w14:textId="776D52F0" w:rsidR="009A5081" w:rsidRDefault="009A5081" w:rsidP="000A305E">
      <w:pPr>
        <w:spacing w:line="360" w:lineRule="auto"/>
        <w:jc w:val="both"/>
        <w:rPr>
          <w:rFonts w:ascii="Times New Roman" w:hAnsi="Times New Roman"/>
          <w:color w:val="0D0D0D" w:themeColor="text1" w:themeTint="F2"/>
          <w:sz w:val="28"/>
          <w:szCs w:val="28"/>
        </w:rPr>
      </w:pPr>
    </w:p>
    <w:p w14:paraId="3813CBA8" w14:textId="34C9144F" w:rsidR="009A5081" w:rsidRPr="00394251" w:rsidRDefault="009A508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Book Details</w:t>
      </w:r>
    </w:p>
    <w:p w14:paraId="211CDF7C" w14:textId="18B58F5C"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all the information of the book which the user clicked and wanted to see. This output shows the book title, book image, price</w:t>
      </w:r>
      <w:r w:rsidR="00394251">
        <w:rPr>
          <w:rFonts w:ascii="Times New Roman" w:hAnsi="Times New Roman"/>
          <w:color w:val="0D0D0D" w:themeColor="text1" w:themeTint="F2"/>
          <w:sz w:val="28"/>
          <w:szCs w:val="28"/>
        </w:rPr>
        <w:t>, author, publisher, genre, added to cart or not, etc</w:t>
      </w:r>
      <w:r>
        <w:rPr>
          <w:rFonts w:ascii="Times New Roman" w:hAnsi="Times New Roman"/>
          <w:color w:val="0D0D0D" w:themeColor="text1" w:themeTint="F2"/>
          <w:sz w:val="28"/>
          <w:szCs w:val="28"/>
        </w:rPr>
        <w:t>. This output is shown in a form a list.</w:t>
      </w:r>
    </w:p>
    <w:p w14:paraId="5E3AC73C" w14:textId="0FFA2257" w:rsidR="008C2104" w:rsidRDefault="008C2104" w:rsidP="000A305E">
      <w:pPr>
        <w:spacing w:line="360" w:lineRule="auto"/>
        <w:jc w:val="both"/>
        <w:rPr>
          <w:rFonts w:ascii="Times New Roman" w:hAnsi="Times New Roman"/>
          <w:color w:val="0D0D0D" w:themeColor="text1" w:themeTint="F2"/>
          <w:sz w:val="28"/>
          <w:szCs w:val="28"/>
        </w:rPr>
      </w:pPr>
    </w:p>
    <w:p w14:paraId="0A041968" w14:textId="236AAE0B" w:rsidR="008C2104" w:rsidRPr="009A5081" w:rsidRDefault="008C2104"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t>Search Result</w:t>
      </w:r>
    </w:p>
    <w:p w14:paraId="4EA392D8" w14:textId="359D5C53" w:rsidR="008C2104"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the search they made based on title, author, genre, publisher, ISBN, etc. The display shows the book title, book image and price. This output is shown in a form a list.</w:t>
      </w:r>
    </w:p>
    <w:p w14:paraId="05DE8CB7" w14:textId="77777777" w:rsidR="009A5081" w:rsidRDefault="009A5081" w:rsidP="000A305E">
      <w:pPr>
        <w:spacing w:line="360" w:lineRule="auto"/>
        <w:jc w:val="both"/>
        <w:rPr>
          <w:rFonts w:ascii="Times New Roman" w:hAnsi="Times New Roman"/>
          <w:color w:val="0D0D0D" w:themeColor="text1" w:themeTint="F2"/>
          <w:sz w:val="28"/>
          <w:szCs w:val="28"/>
        </w:rPr>
      </w:pPr>
    </w:p>
    <w:p w14:paraId="05988DBF" w14:textId="77777777" w:rsidR="00394251" w:rsidRDefault="00394251" w:rsidP="000A305E">
      <w:pPr>
        <w:spacing w:line="360" w:lineRule="auto"/>
        <w:jc w:val="both"/>
        <w:rPr>
          <w:rFonts w:ascii="Times New Roman" w:hAnsi="Times New Roman"/>
          <w:b/>
          <w:bCs/>
          <w:i/>
          <w:iCs/>
          <w:color w:val="0D0D0D" w:themeColor="text1" w:themeTint="F2"/>
          <w:sz w:val="28"/>
          <w:szCs w:val="28"/>
        </w:rPr>
      </w:pPr>
    </w:p>
    <w:p w14:paraId="681F0795" w14:textId="0849784B" w:rsidR="009A5081" w:rsidRPr="009A5081" w:rsidRDefault="009A5081"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lastRenderedPageBreak/>
        <w:t>Cart</w:t>
      </w:r>
    </w:p>
    <w:p w14:paraId="177B0E4C" w14:textId="45C8FA02"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books the user added in the cart. The display shows the book title, book image, price and total amount cost. This output is shown in a form a list.</w:t>
      </w:r>
    </w:p>
    <w:p w14:paraId="789DDFD9" w14:textId="77777777" w:rsidR="009A5081" w:rsidRDefault="009A5081" w:rsidP="000A305E">
      <w:pPr>
        <w:spacing w:line="360" w:lineRule="auto"/>
        <w:jc w:val="both"/>
        <w:rPr>
          <w:rFonts w:ascii="Times New Roman" w:hAnsi="Times New Roman"/>
          <w:color w:val="0D0D0D" w:themeColor="text1" w:themeTint="F2"/>
          <w:sz w:val="28"/>
          <w:szCs w:val="28"/>
        </w:rPr>
      </w:pPr>
    </w:p>
    <w:p w14:paraId="09206A1E" w14:textId="040CC2E8" w:rsidR="009A5081" w:rsidRPr="009A5081" w:rsidRDefault="009A5081" w:rsidP="000A305E">
      <w:pPr>
        <w:spacing w:line="360" w:lineRule="auto"/>
        <w:jc w:val="both"/>
        <w:rPr>
          <w:rFonts w:ascii="Times New Roman" w:hAnsi="Times New Roman"/>
          <w:b/>
          <w:bCs/>
          <w:i/>
          <w:iCs/>
          <w:color w:val="0D0D0D" w:themeColor="text1" w:themeTint="F2"/>
          <w:sz w:val="28"/>
          <w:szCs w:val="28"/>
        </w:rPr>
      </w:pPr>
      <w:r w:rsidRPr="009A5081">
        <w:rPr>
          <w:rFonts w:ascii="Times New Roman" w:hAnsi="Times New Roman"/>
          <w:b/>
          <w:bCs/>
          <w:i/>
          <w:iCs/>
          <w:color w:val="0D0D0D" w:themeColor="text1" w:themeTint="F2"/>
          <w:sz w:val="28"/>
          <w:szCs w:val="28"/>
        </w:rPr>
        <w:t>My Orders</w:t>
      </w:r>
    </w:p>
    <w:p w14:paraId="2CE914C8" w14:textId="4AD82772" w:rsidR="009A5081" w:rsidRDefault="009A508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user the results of the purchase they made by the system. The display shows the book title, book image, price, order date and expected delivery date. It also shows the delivered books and date of delivery. This also shows the status if a book is returning or returned. This output is shown in a form a list.</w:t>
      </w:r>
    </w:p>
    <w:p w14:paraId="42980C17" w14:textId="48828A37" w:rsidR="009A5081" w:rsidRDefault="009A5081" w:rsidP="000A305E">
      <w:pPr>
        <w:spacing w:line="360" w:lineRule="auto"/>
        <w:jc w:val="both"/>
        <w:rPr>
          <w:rFonts w:ascii="Times New Roman" w:hAnsi="Times New Roman"/>
          <w:color w:val="0D0D0D" w:themeColor="text1" w:themeTint="F2"/>
          <w:sz w:val="28"/>
          <w:szCs w:val="28"/>
        </w:rPr>
      </w:pPr>
    </w:p>
    <w:p w14:paraId="52FD31CD" w14:textId="71DC8353"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Recent Orders</w:t>
      </w:r>
    </w:p>
    <w:p w14:paraId="33A707E1" w14:textId="395E603F"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recently made orders and their status like order confirmed, delivered, etc. This output shows the book title, price and status of delivery or return. This output is shown in a form a list.</w:t>
      </w:r>
    </w:p>
    <w:p w14:paraId="749F1239" w14:textId="158AFD89" w:rsidR="00394251" w:rsidRDefault="00394251" w:rsidP="000A305E">
      <w:pPr>
        <w:spacing w:line="360" w:lineRule="auto"/>
        <w:jc w:val="both"/>
        <w:rPr>
          <w:rFonts w:ascii="Times New Roman" w:hAnsi="Times New Roman"/>
          <w:color w:val="0D0D0D" w:themeColor="text1" w:themeTint="F2"/>
          <w:sz w:val="28"/>
          <w:szCs w:val="28"/>
        </w:rPr>
      </w:pPr>
    </w:p>
    <w:p w14:paraId="102D28BF" w14:textId="254E9C7A"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Recent Customers</w:t>
      </w:r>
    </w:p>
    <w:p w14:paraId="4019272D" w14:textId="529EEF8C"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This output shows the admin, all the recently joined customers in the order of their joining. This output shows the </w:t>
      </w:r>
      <w:proofErr w:type="gramStart"/>
      <w:r>
        <w:rPr>
          <w:rFonts w:ascii="Times New Roman" w:hAnsi="Times New Roman"/>
          <w:color w:val="0D0D0D" w:themeColor="text1" w:themeTint="F2"/>
          <w:sz w:val="28"/>
          <w:szCs w:val="28"/>
        </w:rPr>
        <w:t>customer</w:t>
      </w:r>
      <w:proofErr w:type="gramEnd"/>
      <w:r>
        <w:rPr>
          <w:rFonts w:ascii="Times New Roman" w:hAnsi="Times New Roman"/>
          <w:color w:val="0D0D0D" w:themeColor="text1" w:themeTint="F2"/>
          <w:sz w:val="28"/>
          <w:szCs w:val="28"/>
        </w:rPr>
        <w:t xml:space="preserve"> name, city and state. This output is shown in a form a list.</w:t>
      </w:r>
    </w:p>
    <w:p w14:paraId="3658BB2E" w14:textId="0511AE14" w:rsidR="00394251" w:rsidRDefault="00394251" w:rsidP="000A305E">
      <w:pPr>
        <w:spacing w:line="360" w:lineRule="auto"/>
        <w:jc w:val="both"/>
        <w:rPr>
          <w:rFonts w:ascii="Times New Roman" w:hAnsi="Times New Roman"/>
          <w:color w:val="0D0D0D" w:themeColor="text1" w:themeTint="F2"/>
          <w:sz w:val="28"/>
          <w:szCs w:val="28"/>
        </w:rPr>
      </w:pPr>
    </w:p>
    <w:p w14:paraId="124FEAFE" w14:textId="41713D5D" w:rsidR="00394251" w:rsidRPr="00394251" w:rsidRDefault="00394251" w:rsidP="000A305E">
      <w:pPr>
        <w:spacing w:line="360" w:lineRule="auto"/>
        <w:jc w:val="both"/>
        <w:rPr>
          <w:rFonts w:ascii="Times New Roman" w:hAnsi="Times New Roman"/>
          <w:b/>
          <w:bCs/>
          <w:i/>
          <w:iCs/>
          <w:color w:val="0D0D0D" w:themeColor="text1" w:themeTint="F2"/>
          <w:sz w:val="28"/>
          <w:szCs w:val="28"/>
        </w:rPr>
      </w:pPr>
      <w:r w:rsidRPr="00394251">
        <w:rPr>
          <w:rFonts w:ascii="Times New Roman" w:hAnsi="Times New Roman"/>
          <w:b/>
          <w:bCs/>
          <w:i/>
          <w:iCs/>
          <w:color w:val="0D0D0D" w:themeColor="text1" w:themeTint="F2"/>
          <w:sz w:val="28"/>
          <w:szCs w:val="28"/>
        </w:rPr>
        <w:t>Admin Cards</w:t>
      </w:r>
    </w:p>
    <w:p w14:paraId="304BDE9F" w14:textId="3000EFB0"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lastRenderedPageBreak/>
        <w:t>This output is shown in the form of a card and it displays the total number of customers,</w:t>
      </w:r>
      <w:r w:rsidRPr="00394251">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total number of orders, Selling requests available and total earning from the orders.</w:t>
      </w:r>
    </w:p>
    <w:p w14:paraId="2EF80788" w14:textId="7C45C904" w:rsidR="00394251" w:rsidRDefault="00394251" w:rsidP="000A305E">
      <w:pPr>
        <w:spacing w:line="360" w:lineRule="auto"/>
        <w:jc w:val="both"/>
        <w:rPr>
          <w:rFonts w:ascii="Times New Roman" w:hAnsi="Times New Roman"/>
          <w:color w:val="0D0D0D" w:themeColor="text1" w:themeTint="F2"/>
          <w:sz w:val="28"/>
          <w:szCs w:val="28"/>
        </w:rPr>
      </w:pPr>
    </w:p>
    <w:p w14:paraId="1C3D8BC7" w14:textId="700C9545" w:rsidR="00394251" w:rsidRPr="00234130" w:rsidRDefault="00394251" w:rsidP="000A305E">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Book List</w:t>
      </w:r>
    </w:p>
    <w:p w14:paraId="2DC75D4C" w14:textId="4579CFA1" w:rsidR="00394251" w:rsidRDefault="00394251" w:rsidP="000A305E">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books in the inventory. This output shows every detail ava</w:t>
      </w:r>
      <w:r w:rsidR="00234130">
        <w:rPr>
          <w:rFonts w:ascii="Times New Roman" w:hAnsi="Times New Roman"/>
          <w:color w:val="0D0D0D" w:themeColor="text1" w:themeTint="F2"/>
          <w:sz w:val="28"/>
          <w:szCs w:val="28"/>
        </w:rPr>
        <w:t>ilable in the database</w:t>
      </w:r>
      <w:r>
        <w:rPr>
          <w:rFonts w:ascii="Times New Roman" w:hAnsi="Times New Roman"/>
          <w:color w:val="0D0D0D" w:themeColor="text1" w:themeTint="F2"/>
          <w:sz w:val="28"/>
          <w:szCs w:val="28"/>
        </w:rPr>
        <w:t>. This output is shown in a form a list.</w:t>
      </w:r>
    </w:p>
    <w:p w14:paraId="6D1F31BF" w14:textId="60C4598E" w:rsidR="00234130" w:rsidRDefault="00234130" w:rsidP="000A305E">
      <w:pPr>
        <w:spacing w:line="360" w:lineRule="auto"/>
        <w:jc w:val="both"/>
        <w:rPr>
          <w:rFonts w:ascii="Times New Roman" w:hAnsi="Times New Roman"/>
          <w:color w:val="0D0D0D" w:themeColor="text1" w:themeTint="F2"/>
          <w:sz w:val="28"/>
          <w:szCs w:val="28"/>
        </w:rPr>
      </w:pPr>
    </w:p>
    <w:p w14:paraId="62081A13" w14:textId="58069960" w:rsidR="00234130" w:rsidRPr="00234130" w:rsidRDefault="00234130" w:rsidP="00234130">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Customers List</w:t>
      </w:r>
    </w:p>
    <w:p w14:paraId="67AC8F73" w14:textId="1036CF3F"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customers in the inventory. This output shows every detail available in the database. This output is shown in a form a list.</w:t>
      </w:r>
    </w:p>
    <w:p w14:paraId="21B94F6C" w14:textId="5D28AA2A" w:rsidR="00234130" w:rsidRDefault="00234130" w:rsidP="00234130">
      <w:pPr>
        <w:spacing w:line="360" w:lineRule="auto"/>
        <w:jc w:val="both"/>
        <w:rPr>
          <w:rFonts w:ascii="Times New Roman" w:hAnsi="Times New Roman"/>
          <w:color w:val="0D0D0D" w:themeColor="text1" w:themeTint="F2"/>
          <w:sz w:val="28"/>
          <w:szCs w:val="28"/>
        </w:rPr>
      </w:pPr>
    </w:p>
    <w:p w14:paraId="4B1A62EC" w14:textId="245A1649" w:rsidR="00234130" w:rsidRPr="00234130" w:rsidRDefault="00234130" w:rsidP="00234130">
      <w:pPr>
        <w:spacing w:line="360" w:lineRule="auto"/>
        <w:jc w:val="both"/>
        <w:rPr>
          <w:rFonts w:ascii="Times New Roman" w:hAnsi="Times New Roman"/>
          <w:b/>
          <w:bCs/>
          <w:i/>
          <w:iCs/>
          <w:color w:val="0D0D0D" w:themeColor="text1" w:themeTint="F2"/>
          <w:sz w:val="28"/>
          <w:szCs w:val="28"/>
        </w:rPr>
      </w:pPr>
      <w:r w:rsidRPr="00234130">
        <w:rPr>
          <w:rFonts w:ascii="Times New Roman" w:hAnsi="Times New Roman"/>
          <w:b/>
          <w:bCs/>
          <w:i/>
          <w:iCs/>
          <w:color w:val="0D0D0D" w:themeColor="text1" w:themeTint="F2"/>
          <w:sz w:val="28"/>
          <w:szCs w:val="28"/>
        </w:rPr>
        <w:t>Selling Requests List</w:t>
      </w:r>
    </w:p>
    <w:p w14:paraId="7C14F57B" w14:textId="5A47AD99"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This output shows the admin, all the requests made in the system from the database. This output shows every detail available in the database. This output is shown in a form a list.</w:t>
      </w:r>
    </w:p>
    <w:p w14:paraId="0ADBB2B5" w14:textId="77777777" w:rsidR="00234130" w:rsidRDefault="00234130">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4C725C31" w14:textId="2963815A" w:rsidR="00234130" w:rsidRDefault="00234130" w:rsidP="00234130">
      <w:pPr>
        <w:spacing w:line="360" w:lineRule="auto"/>
        <w:jc w:val="both"/>
        <w:rPr>
          <w:rFonts w:ascii="Times New Roman" w:hAnsi="Times New Roman"/>
          <w:color w:val="0D0D0D" w:themeColor="text1" w:themeTint="F2"/>
          <w:sz w:val="28"/>
          <w:szCs w:val="28"/>
        </w:rPr>
      </w:pPr>
    </w:p>
    <w:p w14:paraId="69662AFE" w14:textId="2DE69C9B" w:rsidR="00234130" w:rsidRPr="00E62D82" w:rsidRDefault="00234130" w:rsidP="00234130">
      <w:pPr>
        <w:spacing w:line="360" w:lineRule="auto"/>
        <w:jc w:val="both"/>
        <w:rPr>
          <w:rFonts w:ascii="Times New Roman" w:hAnsi="Times New Roman"/>
          <w:b/>
          <w:bCs/>
          <w:color w:val="0D0D0D" w:themeColor="text1" w:themeTint="F2"/>
          <w:sz w:val="28"/>
          <w:szCs w:val="28"/>
          <w:u w:val="single"/>
        </w:rPr>
      </w:pPr>
      <w:r w:rsidRPr="00E62D82">
        <w:rPr>
          <w:rFonts w:ascii="Times New Roman" w:hAnsi="Times New Roman"/>
          <w:b/>
          <w:bCs/>
          <w:color w:val="0D0D0D" w:themeColor="text1" w:themeTint="F2"/>
          <w:sz w:val="28"/>
          <w:szCs w:val="28"/>
          <w:u w:val="single"/>
        </w:rPr>
        <w:t>Database Design</w:t>
      </w:r>
    </w:p>
    <w:p w14:paraId="0312BE81" w14:textId="5F57C4DD" w:rsidR="00234130" w:rsidRDefault="00234130" w:rsidP="00234130">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Database is used to store the data and records</w:t>
      </w:r>
      <w:r w:rsidR="00E62D82">
        <w:rPr>
          <w:rFonts w:ascii="Times New Roman" w:hAnsi="Times New Roman"/>
          <w:color w:val="0D0D0D" w:themeColor="text1" w:themeTint="F2"/>
          <w:sz w:val="28"/>
          <w:szCs w:val="28"/>
        </w:rPr>
        <w:t>.</w:t>
      </w:r>
      <w:r w:rsidR="000A1585">
        <w:rPr>
          <w:rFonts w:ascii="Times New Roman" w:hAnsi="Times New Roman"/>
          <w:color w:val="0D0D0D" w:themeColor="text1" w:themeTint="F2"/>
          <w:sz w:val="28"/>
          <w:szCs w:val="28"/>
        </w:rPr>
        <w:t xml:space="preserve"> A</w:t>
      </w:r>
      <w:r w:rsidR="00E62D82">
        <w:rPr>
          <w:rFonts w:ascii="Times New Roman" w:hAnsi="Times New Roman"/>
          <w:color w:val="0D0D0D" w:themeColor="text1" w:themeTint="F2"/>
          <w:sz w:val="28"/>
          <w:szCs w:val="28"/>
        </w:rPr>
        <w:t xml:space="preserve"> good and normalized database database design can help the system and the developer to understand, insert and fetch the data or records in an easy and efficient manner. The databases used in this system are: - </w:t>
      </w:r>
    </w:p>
    <w:p w14:paraId="5924713D" w14:textId="176E3DC3" w:rsidR="00E62D82" w:rsidRDefault="00E62D82" w:rsidP="00234130">
      <w:pPr>
        <w:spacing w:line="360" w:lineRule="auto"/>
        <w:jc w:val="both"/>
        <w:rPr>
          <w:rFonts w:ascii="Times New Roman" w:hAnsi="Times New Roman"/>
          <w:color w:val="0D0D0D" w:themeColor="text1" w:themeTint="F2"/>
          <w:sz w:val="28"/>
          <w:szCs w:val="28"/>
        </w:rPr>
      </w:pPr>
    </w:p>
    <w:p w14:paraId="7B4431EF" w14:textId="64C98096" w:rsidR="00E62D82" w:rsidRDefault="00E62D82" w:rsidP="00234130">
      <w:pPr>
        <w:spacing w:line="360" w:lineRule="auto"/>
        <w:jc w:val="both"/>
        <w:rPr>
          <w:rFonts w:ascii="Times New Roman" w:hAnsi="Times New Roman"/>
          <w:color w:val="0D0D0D" w:themeColor="text1" w:themeTint="F2"/>
          <w:sz w:val="28"/>
          <w:szCs w:val="28"/>
        </w:rPr>
      </w:pPr>
      <w:r w:rsidRPr="00E62D82">
        <w:rPr>
          <w:rFonts w:ascii="Times New Roman" w:hAnsi="Times New Roman"/>
          <w:b/>
          <w:bCs/>
          <w:i/>
          <w:iCs/>
          <w:color w:val="0D0D0D" w:themeColor="text1" w:themeTint="F2"/>
          <w:sz w:val="28"/>
          <w:szCs w:val="28"/>
        </w:rPr>
        <w:t>Books Database</w:t>
      </w:r>
      <w:r>
        <w:rPr>
          <w:rFonts w:ascii="Times New Roman" w:hAnsi="Times New Roman"/>
          <w:color w:val="0D0D0D" w:themeColor="text1" w:themeTint="F2"/>
          <w:sz w:val="28"/>
          <w:szCs w:val="28"/>
        </w:rPr>
        <w:t xml:space="preserve"> – This data base is used to store all the details required for the system related to books.</w:t>
      </w:r>
    </w:p>
    <w:p w14:paraId="2156E86A" w14:textId="1E1EEFE5" w:rsidR="00E62D82" w:rsidRDefault="00E62D82" w:rsidP="00234130">
      <w:pPr>
        <w:spacing w:line="360" w:lineRule="auto"/>
        <w:jc w:val="both"/>
        <w:rPr>
          <w:rFonts w:ascii="Times New Roman" w:hAnsi="Times New Roman"/>
          <w:color w:val="0D0D0D" w:themeColor="text1" w:themeTint="F2"/>
          <w:sz w:val="28"/>
          <w:szCs w:val="28"/>
        </w:rPr>
      </w:pPr>
    </w:p>
    <w:p w14:paraId="23E5DF50" w14:textId="3159E4B1" w:rsidR="00E62D82" w:rsidRDefault="00E62D82"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Customers Database</w:t>
      </w:r>
      <w:r>
        <w:rPr>
          <w:rFonts w:ascii="Times New Roman" w:hAnsi="Times New Roman"/>
          <w:color w:val="0D0D0D" w:themeColor="text1" w:themeTint="F2"/>
          <w:sz w:val="28"/>
          <w:szCs w:val="28"/>
        </w:rPr>
        <w:t xml:space="preserve"> - This data base is used to store all the details required for the system related to the customers.</w:t>
      </w:r>
    </w:p>
    <w:p w14:paraId="60A72A9F" w14:textId="081B0B2E" w:rsidR="001818C0" w:rsidRDefault="001818C0" w:rsidP="00234130">
      <w:pPr>
        <w:spacing w:line="360" w:lineRule="auto"/>
        <w:jc w:val="both"/>
        <w:rPr>
          <w:rFonts w:ascii="Times New Roman" w:hAnsi="Times New Roman"/>
          <w:color w:val="0D0D0D" w:themeColor="text1" w:themeTint="F2"/>
          <w:sz w:val="28"/>
          <w:szCs w:val="28"/>
        </w:rPr>
      </w:pPr>
    </w:p>
    <w:p w14:paraId="10888907" w14:textId="631BE947" w:rsidR="001818C0" w:rsidRDefault="001818C0"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Cart Database</w:t>
      </w:r>
      <w:r>
        <w:rPr>
          <w:rFonts w:ascii="Times New Roman" w:hAnsi="Times New Roman"/>
          <w:color w:val="0D0D0D" w:themeColor="text1" w:themeTint="F2"/>
          <w:sz w:val="28"/>
          <w:szCs w:val="28"/>
        </w:rPr>
        <w:t xml:space="preserve"> - This data base is used to store all the order details required for the system.</w:t>
      </w:r>
    </w:p>
    <w:p w14:paraId="40D13A9C" w14:textId="35C24924" w:rsidR="001818C0" w:rsidRDefault="001818C0" w:rsidP="00234130">
      <w:pPr>
        <w:spacing w:line="360" w:lineRule="auto"/>
        <w:jc w:val="both"/>
        <w:rPr>
          <w:rFonts w:ascii="Times New Roman" w:hAnsi="Times New Roman"/>
          <w:color w:val="0D0D0D" w:themeColor="text1" w:themeTint="F2"/>
          <w:sz w:val="28"/>
          <w:szCs w:val="28"/>
        </w:rPr>
      </w:pPr>
    </w:p>
    <w:p w14:paraId="797CB514" w14:textId="61D536B0" w:rsidR="003C31F6" w:rsidRDefault="001818C0" w:rsidP="00234130">
      <w:pPr>
        <w:spacing w:line="360" w:lineRule="auto"/>
        <w:jc w:val="both"/>
        <w:rPr>
          <w:rFonts w:ascii="Times New Roman" w:hAnsi="Times New Roman"/>
          <w:color w:val="0D0D0D" w:themeColor="text1" w:themeTint="F2"/>
          <w:sz w:val="28"/>
          <w:szCs w:val="28"/>
        </w:rPr>
      </w:pPr>
      <w:r w:rsidRPr="001818C0">
        <w:rPr>
          <w:rFonts w:ascii="Times New Roman" w:hAnsi="Times New Roman"/>
          <w:b/>
          <w:bCs/>
          <w:i/>
          <w:iCs/>
          <w:color w:val="0D0D0D" w:themeColor="text1" w:themeTint="F2"/>
          <w:sz w:val="28"/>
          <w:szCs w:val="28"/>
        </w:rPr>
        <w:t>Selling Database</w:t>
      </w:r>
      <w:r>
        <w:rPr>
          <w:rFonts w:ascii="Times New Roman" w:hAnsi="Times New Roman"/>
          <w:color w:val="0D0D0D" w:themeColor="text1" w:themeTint="F2"/>
          <w:sz w:val="28"/>
          <w:szCs w:val="28"/>
        </w:rPr>
        <w:t xml:space="preserve"> - This data base is used to store all the details required for the system related to the selling of books from customer side.</w:t>
      </w:r>
    </w:p>
    <w:p w14:paraId="4B9FF72C" w14:textId="77777777" w:rsidR="003C31F6" w:rsidRDefault="003C31F6">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32221D92" w14:textId="0B4508C6" w:rsidR="001818C0" w:rsidRDefault="001818C0" w:rsidP="00234130">
      <w:pPr>
        <w:spacing w:line="360" w:lineRule="auto"/>
        <w:jc w:val="both"/>
        <w:rPr>
          <w:rFonts w:ascii="Times New Roman" w:hAnsi="Times New Roman"/>
          <w:color w:val="0D0D0D" w:themeColor="text1" w:themeTint="F2"/>
          <w:sz w:val="28"/>
          <w:szCs w:val="28"/>
        </w:rPr>
      </w:pPr>
    </w:p>
    <w:p w14:paraId="726E5E08" w14:textId="41767178" w:rsidR="003C31F6" w:rsidRDefault="003C31F6" w:rsidP="003C31F6">
      <w:pPr>
        <w:spacing w:line="360" w:lineRule="auto"/>
        <w:jc w:val="center"/>
        <w:rPr>
          <w:rFonts w:ascii="Times New Roman" w:hAnsi="Times New Roman"/>
          <w:b/>
          <w:bCs/>
          <w:color w:val="0D0D0D" w:themeColor="text1" w:themeTint="F2"/>
          <w:sz w:val="44"/>
          <w:szCs w:val="44"/>
        </w:rPr>
      </w:pPr>
      <w:r w:rsidRPr="003C31F6">
        <w:rPr>
          <w:rFonts w:ascii="Times New Roman" w:hAnsi="Times New Roman"/>
          <w:b/>
          <w:bCs/>
          <w:color w:val="0D0D0D" w:themeColor="text1" w:themeTint="F2"/>
          <w:sz w:val="44"/>
          <w:szCs w:val="44"/>
        </w:rPr>
        <w:t>Source Code</w:t>
      </w:r>
    </w:p>
    <w:p w14:paraId="77EBE2CE" w14:textId="574AB0BA" w:rsidR="00B27D4D" w:rsidRDefault="00B27D4D">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0D2519EB" w14:textId="77777777" w:rsidR="00B27D4D" w:rsidRDefault="00B27D4D" w:rsidP="003C31F6">
      <w:pPr>
        <w:spacing w:line="360" w:lineRule="auto"/>
        <w:rPr>
          <w:rFonts w:ascii="Times New Roman" w:hAnsi="Times New Roman"/>
          <w:color w:val="0D0D0D" w:themeColor="text1" w:themeTint="F2"/>
          <w:sz w:val="28"/>
          <w:szCs w:val="28"/>
        </w:rPr>
      </w:pPr>
    </w:p>
    <w:p w14:paraId="46A26AC8" w14:textId="5FE75F6F" w:rsidR="00337542" w:rsidRPr="00337542" w:rsidRDefault="00B27D4D" w:rsidP="00337542">
      <w:pPr>
        <w:spacing w:line="360" w:lineRule="auto"/>
        <w:jc w:val="center"/>
        <w:rPr>
          <w:rFonts w:ascii="Times New Roman" w:hAnsi="Times New Roman"/>
          <w:b/>
          <w:bCs/>
          <w:color w:val="0D0D0D" w:themeColor="text1" w:themeTint="F2"/>
          <w:sz w:val="44"/>
          <w:szCs w:val="44"/>
        </w:rPr>
      </w:pPr>
      <w:r w:rsidRPr="00B27D4D">
        <w:rPr>
          <w:rFonts w:ascii="Times New Roman" w:hAnsi="Times New Roman"/>
          <w:b/>
          <w:bCs/>
          <w:color w:val="0D0D0D" w:themeColor="text1" w:themeTint="F2"/>
          <w:sz w:val="44"/>
          <w:szCs w:val="44"/>
        </w:rPr>
        <w:t>Testing</w:t>
      </w:r>
    </w:p>
    <w:p w14:paraId="287D16AD" w14:textId="61DBC1B0" w:rsidR="00337542" w:rsidRDefault="00337542" w:rsidP="000A158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w:t>
      </w:r>
      <w:r w:rsidR="007232EC">
        <w:rPr>
          <w:rFonts w:ascii="Times New Roman" w:hAnsi="Times New Roman"/>
          <w:color w:val="0D0D0D" w:themeColor="text1" w:themeTint="F2"/>
          <w:sz w:val="28"/>
          <w:szCs w:val="28"/>
        </w:rPr>
        <w:t xml:space="preserve">e tested our system with some types of testing and made sure that our system passes each and every test that we tested for. The types of testing we performed are: </w:t>
      </w:r>
    </w:p>
    <w:p w14:paraId="20D80197" w14:textId="7228F648" w:rsidR="007232EC" w:rsidRDefault="007232EC" w:rsidP="000A1585">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 </w:t>
      </w:r>
    </w:p>
    <w:p w14:paraId="745F8921" w14:textId="28E27AA7" w:rsidR="0005534E" w:rsidRDefault="007232EC" w:rsidP="000A1585">
      <w:pPr>
        <w:spacing w:line="360" w:lineRule="auto"/>
        <w:jc w:val="both"/>
        <w:rPr>
          <w:rFonts w:ascii="Times New Roman" w:hAnsi="Times New Roman"/>
          <w:color w:val="0D0D0D" w:themeColor="text1" w:themeTint="F2"/>
          <w:sz w:val="28"/>
          <w:szCs w:val="28"/>
        </w:rPr>
      </w:pPr>
      <w:r w:rsidRPr="000E732E">
        <w:rPr>
          <w:rFonts w:ascii="Times New Roman" w:hAnsi="Times New Roman"/>
          <w:b/>
          <w:bCs/>
          <w:i/>
          <w:iCs/>
          <w:color w:val="0D0D0D" w:themeColor="text1" w:themeTint="F2"/>
          <w:sz w:val="28"/>
          <w:szCs w:val="28"/>
        </w:rPr>
        <w:t>Unit Testing</w:t>
      </w:r>
      <w:r w:rsidR="0005534E">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 xml:space="preserve">We performed unit testing </w:t>
      </w:r>
      <w:r w:rsidR="0005534E">
        <w:rPr>
          <w:rFonts w:ascii="Times New Roman" w:hAnsi="Times New Roman"/>
          <w:color w:val="0D0D0D" w:themeColor="text1" w:themeTint="F2"/>
          <w:sz w:val="28"/>
          <w:szCs w:val="28"/>
        </w:rPr>
        <w:t xml:space="preserve">every time </w:t>
      </w:r>
      <w:r>
        <w:rPr>
          <w:rFonts w:ascii="Times New Roman" w:hAnsi="Times New Roman"/>
          <w:color w:val="0D0D0D" w:themeColor="text1" w:themeTint="F2"/>
          <w:sz w:val="28"/>
          <w:szCs w:val="28"/>
        </w:rPr>
        <w:t xml:space="preserve">after developing </w:t>
      </w:r>
      <w:r w:rsidR="0005534E">
        <w:rPr>
          <w:rFonts w:ascii="Times New Roman" w:hAnsi="Times New Roman"/>
          <w:color w:val="0D0D0D" w:themeColor="text1" w:themeTint="F2"/>
          <w:sz w:val="28"/>
          <w:szCs w:val="28"/>
        </w:rPr>
        <w:t xml:space="preserve">a small unit of a module just to check if the result is coming </w:t>
      </w:r>
      <w:proofErr w:type="gramStart"/>
      <w:r w:rsidR="0005534E">
        <w:rPr>
          <w:rFonts w:ascii="Times New Roman" w:hAnsi="Times New Roman"/>
          <w:color w:val="0D0D0D" w:themeColor="text1" w:themeTint="F2"/>
          <w:sz w:val="28"/>
          <w:szCs w:val="28"/>
        </w:rPr>
        <w:t>as</w:t>
      </w:r>
      <w:proofErr w:type="gramEnd"/>
      <w:r w:rsidR="0005534E">
        <w:rPr>
          <w:rFonts w:ascii="Times New Roman" w:hAnsi="Times New Roman"/>
          <w:color w:val="0D0D0D" w:themeColor="text1" w:themeTint="F2"/>
          <w:sz w:val="28"/>
          <w:szCs w:val="28"/>
        </w:rPr>
        <w:t xml:space="preserve"> we expected or not and we can say that each and every unit is working properly and generating expected results.</w:t>
      </w:r>
    </w:p>
    <w:p w14:paraId="1148BB89" w14:textId="7082A233" w:rsidR="0005534E" w:rsidRDefault="0005534E" w:rsidP="000A1585">
      <w:pPr>
        <w:spacing w:line="360" w:lineRule="auto"/>
        <w:jc w:val="both"/>
        <w:rPr>
          <w:rFonts w:ascii="Times New Roman" w:hAnsi="Times New Roman"/>
          <w:color w:val="0D0D0D" w:themeColor="text1" w:themeTint="F2"/>
          <w:sz w:val="28"/>
          <w:szCs w:val="28"/>
        </w:rPr>
      </w:pPr>
      <w:r w:rsidRPr="000E732E">
        <w:rPr>
          <w:rFonts w:ascii="Times New Roman" w:hAnsi="Times New Roman"/>
          <w:b/>
          <w:bCs/>
          <w:i/>
          <w:iCs/>
          <w:color w:val="0D0D0D" w:themeColor="text1" w:themeTint="F2"/>
          <w:sz w:val="28"/>
          <w:szCs w:val="28"/>
        </w:rPr>
        <w:t>Integration Testing</w:t>
      </w:r>
      <w:r>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We combined each and every working and tested unit and then tested it as a whole module to see if it is working correctly with integrity. And as a combination of unit the system is working fine.</w:t>
      </w:r>
    </w:p>
    <w:p w14:paraId="49EF1431" w14:textId="79A2AFD6" w:rsidR="0005534E" w:rsidRDefault="0005534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 xml:space="preserve">Regression Testing </w:t>
      </w:r>
      <w:r w:rsidR="00337542">
        <w:rPr>
          <w:rFonts w:ascii="Times New Roman" w:hAnsi="Times New Roman"/>
          <w:color w:val="0D0D0D" w:themeColor="text1" w:themeTint="F2"/>
          <w:sz w:val="28"/>
          <w:szCs w:val="28"/>
        </w:rPr>
        <w:t xml:space="preserve">- </w:t>
      </w:r>
      <w:r>
        <w:rPr>
          <w:rFonts w:ascii="Times New Roman" w:hAnsi="Times New Roman"/>
          <w:color w:val="0D0D0D" w:themeColor="text1" w:themeTint="F2"/>
          <w:sz w:val="28"/>
          <w:szCs w:val="28"/>
        </w:rPr>
        <w:t xml:space="preserve">Sometimes we added new ideas or way to make system more efficient. So, after adding we tested that the newly added code does not </w:t>
      </w:r>
      <w:r w:rsidR="000E732E">
        <w:rPr>
          <w:rFonts w:ascii="Times New Roman" w:hAnsi="Times New Roman"/>
          <w:color w:val="0D0D0D" w:themeColor="text1" w:themeTint="F2"/>
          <w:sz w:val="28"/>
          <w:szCs w:val="28"/>
        </w:rPr>
        <w:t>affect</w:t>
      </w:r>
      <w:r>
        <w:rPr>
          <w:rFonts w:ascii="Times New Roman" w:hAnsi="Times New Roman"/>
          <w:color w:val="0D0D0D" w:themeColor="text1" w:themeTint="F2"/>
          <w:sz w:val="28"/>
          <w:szCs w:val="28"/>
        </w:rPr>
        <w:t xml:space="preserve"> the working tested code. And all are working fine.</w:t>
      </w:r>
    </w:p>
    <w:p w14:paraId="651266DB" w14:textId="700C38FF" w:rsidR="0005534E" w:rsidRDefault="0005534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System Testing</w:t>
      </w:r>
      <w:r>
        <w:rPr>
          <w:rFonts w:ascii="Times New Roman" w:hAnsi="Times New Roman"/>
          <w:color w:val="0D0D0D" w:themeColor="text1" w:themeTint="F2"/>
          <w:sz w:val="28"/>
          <w:szCs w:val="28"/>
        </w:rPr>
        <w:t xml:space="preserve"> </w:t>
      </w:r>
      <w:r w:rsidR="00337542">
        <w:rPr>
          <w:rFonts w:ascii="Times New Roman" w:hAnsi="Times New Roman"/>
          <w:color w:val="0D0D0D" w:themeColor="text1" w:themeTint="F2"/>
          <w:sz w:val="28"/>
          <w:szCs w:val="28"/>
        </w:rPr>
        <w:t xml:space="preserve">- </w:t>
      </w:r>
      <w:r w:rsidR="000E732E">
        <w:rPr>
          <w:rFonts w:ascii="Times New Roman" w:hAnsi="Times New Roman"/>
          <w:color w:val="0D0D0D" w:themeColor="text1" w:themeTint="F2"/>
          <w:sz w:val="28"/>
          <w:szCs w:val="28"/>
        </w:rPr>
        <w:t>This test was conducted to see if our system can work properly as a whole, in different browsers and also flexible to different screen size. And it passed our test since it is working properly as expected and also can work in any browser at any screen size.</w:t>
      </w:r>
    </w:p>
    <w:p w14:paraId="7A56C3C9" w14:textId="2E25EE7A" w:rsidR="009761FF" w:rsidRDefault="000E732E" w:rsidP="000A1585">
      <w:pPr>
        <w:spacing w:line="360" w:lineRule="auto"/>
        <w:jc w:val="both"/>
        <w:rPr>
          <w:rFonts w:ascii="Times New Roman" w:hAnsi="Times New Roman"/>
          <w:color w:val="0D0D0D" w:themeColor="text1" w:themeTint="F2"/>
          <w:sz w:val="28"/>
          <w:szCs w:val="28"/>
        </w:rPr>
      </w:pPr>
      <w:r w:rsidRPr="00337542">
        <w:rPr>
          <w:rFonts w:ascii="Times New Roman" w:hAnsi="Times New Roman"/>
          <w:b/>
          <w:bCs/>
          <w:i/>
          <w:iCs/>
          <w:color w:val="0D0D0D" w:themeColor="text1" w:themeTint="F2"/>
          <w:sz w:val="28"/>
          <w:szCs w:val="28"/>
        </w:rPr>
        <w:t xml:space="preserve">Performance </w:t>
      </w:r>
      <w:r w:rsidR="00337542" w:rsidRPr="00337542">
        <w:rPr>
          <w:rFonts w:ascii="Times New Roman" w:hAnsi="Times New Roman"/>
          <w:b/>
          <w:bCs/>
          <w:i/>
          <w:iCs/>
          <w:color w:val="0D0D0D" w:themeColor="text1" w:themeTint="F2"/>
          <w:sz w:val="28"/>
          <w:szCs w:val="28"/>
        </w:rPr>
        <w:t>T</w:t>
      </w:r>
      <w:r w:rsidRPr="00337542">
        <w:rPr>
          <w:rFonts w:ascii="Times New Roman" w:hAnsi="Times New Roman"/>
          <w:b/>
          <w:bCs/>
          <w:i/>
          <w:iCs/>
          <w:color w:val="0D0D0D" w:themeColor="text1" w:themeTint="F2"/>
          <w:sz w:val="28"/>
          <w:szCs w:val="28"/>
        </w:rPr>
        <w:t>esting</w:t>
      </w:r>
      <w:r w:rsidR="00337542">
        <w:rPr>
          <w:rFonts w:ascii="Times New Roman" w:hAnsi="Times New Roman"/>
          <w:b/>
          <w:bCs/>
          <w:i/>
          <w:iCs/>
          <w:color w:val="0D0D0D" w:themeColor="text1" w:themeTint="F2"/>
          <w:sz w:val="28"/>
          <w:szCs w:val="28"/>
        </w:rPr>
        <w:t xml:space="preserve"> - </w:t>
      </w:r>
      <w:r>
        <w:rPr>
          <w:rFonts w:ascii="Times New Roman" w:hAnsi="Times New Roman"/>
          <w:color w:val="0D0D0D" w:themeColor="text1" w:themeTint="F2"/>
          <w:sz w:val="28"/>
          <w:szCs w:val="28"/>
        </w:rPr>
        <w:t>This test was performed to see if our system can work effectively and efficiently at run time without affecting other modules. And it is working fine in all that aspects.</w:t>
      </w:r>
    </w:p>
    <w:p w14:paraId="003A8163" w14:textId="77777777" w:rsidR="009761FF" w:rsidRDefault="009761FF">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7DF80006" w14:textId="5F8255E1" w:rsidR="000E732E" w:rsidRDefault="000E732E" w:rsidP="000A1585">
      <w:pPr>
        <w:spacing w:line="360" w:lineRule="auto"/>
        <w:jc w:val="both"/>
        <w:rPr>
          <w:rFonts w:ascii="Times New Roman" w:hAnsi="Times New Roman"/>
          <w:color w:val="0D0D0D" w:themeColor="text1" w:themeTint="F2"/>
          <w:sz w:val="28"/>
          <w:szCs w:val="28"/>
        </w:rPr>
      </w:pPr>
    </w:p>
    <w:p w14:paraId="26258B4F" w14:textId="57E004B6" w:rsidR="009761FF" w:rsidRDefault="009761FF" w:rsidP="00A13EBE">
      <w:pPr>
        <w:spacing w:line="360" w:lineRule="auto"/>
        <w:jc w:val="center"/>
        <w:rPr>
          <w:rFonts w:ascii="Times New Roman" w:hAnsi="Times New Roman"/>
          <w:b/>
          <w:bCs/>
          <w:color w:val="0D0D0D" w:themeColor="text1" w:themeTint="F2"/>
          <w:sz w:val="44"/>
          <w:szCs w:val="44"/>
        </w:rPr>
      </w:pPr>
      <w:r w:rsidRPr="009761FF">
        <w:rPr>
          <w:rFonts w:ascii="Times New Roman" w:hAnsi="Times New Roman"/>
          <w:b/>
          <w:bCs/>
          <w:color w:val="0D0D0D" w:themeColor="text1" w:themeTint="F2"/>
          <w:sz w:val="44"/>
          <w:szCs w:val="44"/>
        </w:rPr>
        <w:t>Implementation</w:t>
      </w:r>
    </w:p>
    <w:p w14:paraId="4821AD5B" w14:textId="50DFFFDA" w:rsidR="009761FF" w:rsidRDefault="00693E62"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Implementation is done by combining the fully tested system and see if the whole system is working efficiently or not. In theory, the working of a system is something like this: - </w:t>
      </w:r>
    </w:p>
    <w:p w14:paraId="3C67372C" w14:textId="210DCDEA" w:rsidR="00693E62" w:rsidRDefault="00693E62"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first thing when a user enters into our website it sees, is our homepage.</w:t>
      </w:r>
    </w:p>
    <w:p w14:paraId="29A148F3" w14:textId="492B5447" w:rsidR="00B3685A" w:rsidRDefault="00B3685A" w:rsidP="009761FF">
      <w:pPr>
        <w:spacing w:line="360" w:lineRule="auto"/>
        <w:jc w:val="both"/>
        <w:rPr>
          <w:rFonts w:ascii="Times New Roman" w:hAnsi="Times New Roman"/>
          <w:color w:val="0D0D0D" w:themeColor="text1" w:themeTint="F2"/>
          <w:sz w:val="28"/>
          <w:szCs w:val="28"/>
        </w:rPr>
      </w:pPr>
      <w:r w:rsidRPr="006B0B58">
        <w:rPr>
          <w:rFonts w:ascii="Times New Roman" w:hAnsi="Times New Roman"/>
          <w:color w:val="0D0D0D" w:themeColor="text1" w:themeTint="F2"/>
          <w:sz w:val="28"/>
          <w:szCs w:val="28"/>
          <w:highlight w:val="yellow"/>
        </w:rPr>
        <w:t>[</w:t>
      </w:r>
      <w:proofErr w:type="spellStart"/>
      <w:r w:rsidRPr="006B0B58">
        <w:rPr>
          <w:rFonts w:ascii="Times New Roman" w:hAnsi="Times New Roman"/>
          <w:color w:val="0D0D0D" w:themeColor="text1" w:themeTint="F2"/>
          <w:sz w:val="28"/>
          <w:szCs w:val="28"/>
          <w:highlight w:val="yellow"/>
        </w:rPr>
        <w:t>Index.jsp</w:t>
      </w:r>
      <w:proofErr w:type="spellEnd"/>
      <w:r w:rsidRPr="006B0B58">
        <w:rPr>
          <w:rFonts w:ascii="Times New Roman" w:hAnsi="Times New Roman"/>
          <w:color w:val="0D0D0D" w:themeColor="text1" w:themeTint="F2"/>
          <w:sz w:val="28"/>
          <w:szCs w:val="28"/>
          <w:highlight w:val="yellow"/>
        </w:rPr>
        <w:t>]</w:t>
      </w:r>
    </w:p>
    <w:p w14:paraId="23780ABD" w14:textId="77777777" w:rsidR="0066116D" w:rsidRDefault="00B3685A"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books which are available to the customer can be seen by the user and can also be searched by the user but cannot be bought until and unless the user has an account and logs in into it.</w:t>
      </w:r>
    </w:p>
    <w:p w14:paraId="0E6A5D0D" w14:textId="4F40BFBD" w:rsidR="0066116D" w:rsidRDefault="0066116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[Login/registration]</w:t>
      </w:r>
    </w:p>
    <w:p w14:paraId="02088FA7" w14:textId="2B79FD82" w:rsidR="0066116D" w:rsidRDefault="0066116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After the user logs into the the user is able to see </w:t>
      </w:r>
      <w:r w:rsidR="00A13EBE">
        <w:rPr>
          <w:rFonts w:ascii="Times New Roman" w:hAnsi="Times New Roman"/>
          <w:color w:val="0D0D0D" w:themeColor="text1" w:themeTint="F2"/>
          <w:sz w:val="28"/>
          <w:szCs w:val="28"/>
        </w:rPr>
        <w:t xml:space="preserve">all </w:t>
      </w:r>
      <w:r w:rsidR="00F97457">
        <w:rPr>
          <w:rFonts w:ascii="Times New Roman" w:hAnsi="Times New Roman"/>
          <w:color w:val="0D0D0D" w:themeColor="text1" w:themeTint="F2"/>
          <w:sz w:val="28"/>
          <w:szCs w:val="28"/>
        </w:rPr>
        <w:t>available books</w:t>
      </w:r>
      <w:r w:rsidR="00A13EBE">
        <w:rPr>
          <w:rFonts w:ascii="Times New Roman" w:hAnsi="Times New Roman"/>
          <w:color w:val="0D0D0D" w:themeColor="text1" w:themeTint="F2"/>
          <w:sz w:val="28"/>
          <w:szCs w:val="28"/>
        </w:rPr>
        <w:t>.</w:t>
      </w:r>
    </w:p>
    <w:p w14:paraId="01FF268B" w14:textId="3F4E1D38"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[products]</w:t>
      </w:r>
    </w:p>
    <w:p w14:paraId="7B86111F" w14:textId="05DDA1D4"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user can also click on any book and see more details about the book.</w:t>
      </w:r>
    </w:p>
    <w:p w14:paraId="2295E8C1" w14:textId="6D7FDB5C"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 details]</w:t>
      </w:r>
    </w:p>
    <w:p w14:paraId="5D0F558D" w14:textId="300ADD9A"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If the user likes that book, he/she can add that book into the cart. The user can add as many books as he wants to the cart.</w:t>
      </w:r>
    </w:p>
    <w:p w14:paraId="2BE419CA" w14:textId="7D5E49CD" w:rsidR="00A13EBE" w:rsidRDefault="00A13EBE"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[cart]</w:t>
      </w:r>
    </w:p>
    <w:p w14:paraId="25422CE5" w14:textId="3B033FE9" w:rsidR="00A13EBE" w:rsidRDefault="00A13EBE"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After adding all the books</w:t>
      </w:r>
      <w:r w:rsidR="00CB5111">
        <w:rPr>
          <w:rFonts w:ascii="Times New Roman" w:hAnsi="Times New Roman"/>
          <w:color w:val="0D0D0D" w:themeColor="text1" w:themeTint="F2"/>
          <w:sz w:val="28"/>
          <w:szCs w:val="28"/>
        </w:rPr>
        <w:t xml:space="preserve"> needed into the cart the user can proceed conforming order by providing the payment option.</w:t>
      </w:r>
    </w:p>
    <w:p w14:paraId="06B79C79" w14:textId="0BB66C2A" w:rsidR="00CB5111" w:rsidRDefault="00CB5111"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lastRenderedPageBreak/>
        <w:t>[payment]</w:t>
      </w:r>
    </w:p>
    <w:p w14:paraId="70604D8A" w14:textId="7A091752" w:rsidR="00CB5111" w:rsidRDefault="00CB5111"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After the payment is done a bill will be generated which can be printed. After the bill, you can continue shopping. You can also see that the books being bought by one user will not be shown to the other user.</w:t>
      </w:r>
    </w:p>
    <w:p w14:paraId="49D0946F" w14:textId="64BF8711"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[product]</w:t>
      </w:r>
    </w:p>
    <w:p w14:paraId="22AD91FC" w14:textId="1D999A93"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users can also offer a book to be sold from their side to the admin at their expected price. They just have to fill a request form and an offer request will be sent to the admin.</w:t>
      </w:r>
    </w:p>
    <w:p w14:paraId="28CBB8B8" w14:textId="2C064259"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[Sell Request]</w:t>
      </w:r>
    </w:p>
    <w:p w14:paraId="034B04B8" w14:textId="7000AB7B"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When you click on the orders page you can see the orders which are made by the user, the orders which have been delivered and the returned books.</w:t>
      </w:r>
    </w:p>
    <w:p w14:paraId="39D02DA9" w14:textId="41639A21" w:rsidR="007A041D" w:rsidRDefault="007A041D" w:rsidP="009761FF">
      <w:pPr>
        <w:spacing w:line="360" w:lineRule="auto"/>
        <w:jc w:val="both"/>
        <w:rPr>
          <w:rFonts w:ascii="Times New Roman" w:hAnsi="Times New Roman"/>
          <w:color w:val="0D0D0D" w:themeColor="text1" w:themeTint="F2"/>
          <w:sz w:val="28"/>
          <w:szCs w:val="28"/>
        </w:rPr>
      </w:pPr>
      <w:r w:rsidRPr="007A041D">
        <w:rPr>
          <w:rFonts w:ascii="Times New Roman" w:hAnsi="Times New Roman"/>
          <w:color w:val="0D0D0D" w:themeColor="text1" w:themeTint="F2"/>
          <w:sz w:val="28"/>
          <w:szCs w:val="28"/>
          <w:highlight w:val="yellow"/>
        </w:rPr>
        <w:t>[orders]</w:t>
      </w:r>
    </w:p>
    <w:p w14:paraId="0FEEBC55" w14:textId="3C3D195C"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Finally, a user can logout of the system when done. It will return to the login page again.</w:t>
      </w:r>
    </w:p>
    <w:p w14:paraId="634168B9" w14:textId="50359DBA"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[logout]</w:t>
      </w:r>
    </w:p>
    <w:p w14:paraId="54440D88" w14:textId="6C8BB229"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From the admin side, the admin has to first login to enter into the admin dashboard.</w:t>
      </w:r>
    </w:p>
    <w:p w14:paraId="463EC116" w14:textId="51AD5EF0"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login]</w:t>
      </w:r>
    </w:p>
    <w:p w14:paraId="03200617" w14:textId="6405FE10"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An admin dashboard will be displayed where admin can see information related to the system like orders, customers, sell requests, etc.</w:t>
      </w:r>
    </w:p>
    <w:p w14:paraId="54F0910A" w14:textId="5233DAB8" w:rsidR="007A041D" w:rsidRDefault="007A041D"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dashboard]</w:t>
      </w:r>
    </w:p>
    <w:p w14:paraId="59955D94" w14:textId="27F141B6" w:rsidR="007A041D" w:rsidRDefault="007A041D"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lastRenderedPageBreak/>
        <w:t xml:space="preserve">The admin can change the </w:t>
      </w:r>
      <w:r w:rsidR="00D76C1B">
        <w:rPr>
          <w:rFonts w:ascii="Times New Roman" w:hAnsi="Times New Roman"/>
          <w:color w:val="0D0D0D" w:themeColor="text1" w:themeTint="F2"/>
          <w:sz w:val="28"/>
          <w:szCs w:val="28"/>
        </w:rPr>
        <w:t>status of a user’s order whether it is been delivered, returned or in progress.</w:t>
      </w:r>
    </w:p>
    <w:p w14:paraId="262D9124" w14:textId="6728480A"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orders]</w:t>
      </w:r>
    </w:p>
    <w:p w14:paraId="1B86BE79" w14:textId="21AB933D"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also be able to add books from his side to make it available for the user.</w:t>
      </w:r>
    </w:p>
    <w:p w14:paraId="4E3C5351" w14:textId="76A9E988"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[add books]</w:t>
      </w:r>
    </w:p>
    <w:p w14:paraId="10EAB150" w14:textId="2B30E2AE" w:rsidR="00D76C1B" w:rsidRDefault="00D76C1B" w:rsidP="00D76C1B">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be able to accept or decline a selling offer made by the user.</w:t>
      </w:r>
    </w:p>
    <w:p w14:paraId="6F70FB71" w14:textId="0AD38DD3"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selling request]</w:t>
      </w:r>
    </w:p>
    <w:p w14:paraId="70F48A73" w14:textId="5365263A"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The admin can also be able to see the recent orders made and the recent customers which joined the system.</w:t>
      </w:r>
    </w:p>
    <w:p w14:paraId="6A786F16" w14:textId="74FA96E3" w:rsidR="00D76C1B" w:rsidRDefault="00D76C1B" w:rsidP="009761FF">
      <w:pPr>
        <w:spacing w:line="360" w:lineRule="auto"/>
        <w:jc w:val="both"/>
        <w:rPr>
          <w:rFonts w:ascii="Times New Roman" w:hAnsi="Times New Roman"/>
          <w:color w:val="0D0D0D" w:themeColor="text1" w:themeTint="F2"/>
          <w:sz w:val="28"/>
          <w:szCs w:val="28"/>
        </w:rPr>
      </w:pPr>
      <w:r w:rsidRPr="00D76C1B">
        <w:rPr>
          <w:rFonts w:ascii="Times New Roman" w:hAnsi="Times New Roman"/>
          <w:color w:val="0D0D0D" w:themeColor="text1" w:themeTint="F2"/>
          <w:sz w:val="28"/>
          <w:szCs w:val="28"/>
          <w:highlight w:val="yellow"/>
        </w:rPr>
        <w:t>[admin recent orders]</w:t>
      </w:r>
    </w:p>
    <w:p w14:paraId="7CFCBC1E" w14:textId="76A1170A" w:rsidR="00D76C1B" w:rsidRDefault="00D76C1B" w:rsidP="009761FF">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Finally, the admin can logout of the system when done.</w:t>
      </w:r>
    </w:p>
    <w:p w14:paraId="67522C73" w14:textId="4FDBDF51" w:rsidR="00D76C1B" w:rsidRDefault="00D76C1B" w:rsidP="009761FF">
      <w:pPr>
        <w:spacing w:line="360" w:lineRule="auto"/>
        <w:jc w:val="both"/>
        <w:rPr>
          <w:rFonts w:ascii="Times New Roman" w:hAnsi="Times New Roman"/>
          <w:color w:val="0D0D0D" w:themeColor="text1" w:themeTint="F2"/>
          <w:sz w:val="28"/>
          <w:szCs w:val="28"/>
          <w:highlight w:val="yellow"/>
        </w:rPr>
      </w:pPr>
      <w:r w:rsidRPr="00D76C1B">
        <w:rPr>
          <w:rFonts w:ascii="Times New Roman" w:hAnsi="Times New Roman"/>
          <w:color w:val="0D0D0D" w:themeColor="text1" w:themeTint="F2"/>
          <w:sz w:val="28"/>
          <w:szCs w:val="28"/>
          <w:highlight w:val="yellow"/>
        </w:rPr>
        <w:t>[logout]</w:t>
      </w:r>
    </w:p>
    <w:p w14:paraId="41130F53" w14:textId="77777777" w:rsidR="00D76C1B" w:rsidRDefault="00D76C1B">
      <w:pPr>
        <w:spacing w:after="160" w:line="259" w:lineRule="auto"/>
        <w:rPr>
          <w:rFonts w:ascii="Times New Roman" w:hAnsi="Times New Roman"/>
          <w:color w:val="0D0D0D" w:themeColor="text1" w:themeTint="F2"/>
          <w:sz w:val="28"/>
          <w:szCs w:val="28"/>
          <w:highlight w:val="yellow"/>
        </w:rPr>
      </w:pPr>
      <w:r>
        <w:rPr>
          <w:rFonts w:ascii="Times New Roman" w:hAnsi="Times New Roman"/>
          <w:color w:val="0D0D0D" w:themeColor="text1" w:themeTint="F2"/>
          <w:sz w:val="28"/>
          <w:szCs w:val="28"/>
          <w:highlight w:val="yellow"/>
        </w:rPr>
        <w:br w:type="page"/>
      </w:r>
    </w:p>
    <w:p w14:paraId="734F9BC5" w14:textId="77777777" w:rsidR="00D76C1B" w:rsidRDefault="00D76C1B" w:rsidP="009761FF">
      <w:pPr>
        <w:spacing w:line="360" w:lineRule="auto"/>
        <w:jc w:val="both"/>
        <w:rPr>
          <w:rFonts w:ascii="Times New Roman" w:hAnsi="Times New Roman"/>
          <w:color w:val="0D0D0D" w:themeColor="text1" w:themeTint="F2"/>
          <w:sz w:val="28"/>
          <w:szCs w:val="28"/>
        </w:rPr>
      </w:pPr>
    </w:p>
    <w:p w14:paraId="34DE5126" w14:textId="5017C9FA" w:rsidR="00D76C1B" w:rsidRDefault="00D76C1B" w:rsidP="00D76C1B">
      <w:pPr>
        <w:spacing w:line="360" w:lineRule="auto"/>
        <w:jc w:val="center"/>
        <w:rPr>
          <w:rFonts w:ascii="Times New Roman" w:hAnsi="Times New Roman"/>
          <w:b/>
          <w:bCs/>
          <w:color w:val="0D0D0D" w:themeColor="text1" w:themeTint="F2"/>
          <w:sz w:val="44"/>
          <w:szCs w:val="44"/>
        </w:rPr>
      </w:pPr>
      <w:r w:rsidRPr="00D76C1B">
        <w:rPr>
          <w:rFonts w:ascii="Times New Roman" w:hAnsi="Times New Roman"/>
          <w:b/>
          <w:bCs/>
          <w:color w:val="0D0D0D" w:themeColor="text1" w:themeTint="F2"/>
          <w:sz w:val="44"/>
          <w:szCs w:val="44"/>
        </w:rPr>
        <w:t>Screen Shot</w:t>
      </w:r>
    </w:p>
    <w:p w14:paraId="3BAC6DF0" w14:textId="56577199" w:rsidR="00D76C1B" w:rsidRDefault="00D76C1B">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14:paraId="502D67F7" w14:textId="77777777" w:rsidR="00D76C1B" w:rsidRDefault="00D76C1B" w:rsidP="00D76C1B">
      <w:pPr>
        <w:spacing w:line="360" w:lineRule="auto"/>
        <w:rPr>
          <w:rFonts w:ascii="Times New Roman" w:hAnsi="Times New Roman"/>
          <w:color w:val="0D0D0D" w:themeColor="text1" w:themeTint="F2"/>
          <w:sz w:val="28"/>
          <w:szCs w:val="28"/>
        </w:rPr>
      </w:pPr>
    </w:p>
    <w:p w14:paraId="7850E7F1" w14:textId="78FA6125" w:rsidR="00D76C1B" w:rsidRPr="000A0209" w:rsidRDefault="00D76C1B" w:rsidP="00D76C1B">
      <w:pPr>
        <w:spacing w:line="360" w:lineRule="auto"/>
        <w:jc w:val="center"/>
        <w:rPr>
          <w:rFonts w:ascii="Times New Roman" w:hAnsi="Times New Roman"/>
          <w:b/>
          <w:bCs/>
          <w:color w:val="0D0D0D" w:themeColor="text1" w:themeTint="F2"/>
          <w:sz w:val="48"/>
          <w:szCs w:val="48"/>
        </w:rPr>
      </w:pPr>
      <w:r w:rsidRPr="000A0209">
        <w:rPr>
          <w:rFonts w:ascii="Times New Roman" w:hAnsi="Times New Roman"/>
          <w:b/>
          <w:bCs/>
          <w:color w:val="0D0D0D" w:themeColor="text1" w:themeTint="F2"/>
          <w:sz w:val="44"/>
          <w:szCs w:val="44"/>
        </w:rPr>
        <w:t>Conclusion</w:t>
      </w:r>
    </w:p>
    <w:p w14:paraId="3E3A0EDA" w14:textId="3F89A550" w:rsidR="002744E3" w:rsidRDefault="002744E3" w:rsidP="00A0549B">
      <w:pPr>
        <w:spacing w:line="360" w:lineRule="auto"/>
        <w:jc w:val="both"/>
        <w:rPr>
          <w:rFonts w:ascii="Times New Roman" w:hAnsi="Times New Roman"/>
          <w:color w:val="0D0D0D" w:themeColor="text1" w:themeTint="F2"/>
          <w:sz w:val="28"/>
          <w:szCs w:val="28"/>
        </w:rPr>
      </w:pPr>
      <w:r w:rsidRPr="002744E3">
        <w:rPr>
          <w:rFonts w:ascii="Times New Roman" w:hAnsi="Times New Roman"/>
          <w:color w:val="0D0D0D" w:themeColor="text1" w:themeTint="F2"/>
          <w:sz w:val="28"/>
          <w:szCs w:val="28"/>
        </w:rPr>
        <w:t>In a world of ecommerce where the everything is being bought and sold online. We come up with an idea an idea of reusing the books, which people are not using, and selling it or buying it to someone else at a reasonable price. We know that every book can be found now in the form of e</w:t>
      </w:r>
      <w:r>
        <w:rPr>
          <w:rFonts w:ascii="Times New Roman" w:hAnsi="Times New Roman"/>
          <w:color w:val="0D0D0D" w:themeColor="text1" w:themeTint="F2"/>
          <w:sz w:val="28"/>
          <w:szCs w:val="28"/>
        </w:rPr>
        <w:t>B</w:t>
      </w:r>
      <w:r w:rsidRPr="002744E3">
        <w:rPr>
          <w:rFonts w:ascii="Times New Roman" w:hAnsi="Times New Roman"/>
          <w:color w:val="0D0D0D" w:themeColor="text1" w:themeTint="F2"/>
          <w:sz w:val="28"/>
          <w:szCs w:val="28"/>
        </w:rPr>
        <w:t>ooks, so why buy them. nowadays, readers still enjoy the old days of holding a book and reading it from there rather than eBooks and I believe our idea is still trying to keep those old traditions.</w:t>
      </w:r>
    </w:p>
    <w:p w14:paraId="327B178E" w14:textId="2E56E27D" w:rsidR="0041033C" w:rsidRDefault="00D76C1B" w:rsidP="00A0549B">
      <w:pPr>
        <w:spacing w:line="360" w:lineRule="auto"/>
        <w:jc w:val="both"/>
        <w:rPr>
          <w:rFonts w:ascii="Times New Roman" w:hAnsi="Times New Roman"/>
          <w:color w:val="0D0D0D" w:themeColor="text1" w:themeTint="F2"/>
          <w:sz w:val="28"/>
          <w:szCs w:val="28"/>
        </w:rPr>
      </w:pPr>
      <w:r w:rsidRPr="00A0549B">
        <w:rPr>
          <w:rFonts w:ascii="Times New Roman" w:hAnsi="Times New Roman"/>
          <w:color w:val="0D0D0D" w:themeColor="text1" w:themeTint="F2"/>
          <w:sz w:val="28"/>
          <w:szCs w:val="28"/>
        </w:rPr>
        <w:t>This project help</w:t>
      </w:r>
      <w:r w:rsidR="00F17428">
        <w:rPr>
          <w:rFonts w:ascii="Times New Roman" w:hAnsi="Times New Roman"/>
          <w:color w:val="0D0D0D" w:themeColor="text1" w:themeTint="F2"/>
          <w:sz w:val="28"/>
          <w:szCs w:val="28"/>
        </w:rPr>
        <w:t>ed us</w:t>
      </w:r>
      <w:r w:rsidRPr="00A0549B">
        <w:rPr>
          <w:rFonts w:ascii="Times New Roman" w:hAnsi="Times New Roman"/>
          <w:color w:val="0D0D0D" w:themeColor="text1" w:themeTint="F2"/>
          <w:sz w:val="28"/>
          <w:szCs w:val="28"/>
        </w:rPr>
        <w:t xml:space="preserve"> in understanding the creation of an interactive web page and </w:t>
      </w:r>
      <w:r w:rsidR="002744E3">
        <w:rPr>
          <w:rFonts w:ascii="Times New Roman" w:hAnsi="Times New Roman"/>
          <w:color w:val="0D0D0D" w:themeColor="text1" w:themeTint="F2"/>
          <w:sz w:val="28"/>
          <w:szCs w:val="28"/>
        </w:rPr>
        <w:t>working with an enterprise project</w:t>
      </w:r>
      <w:r w:rsidRPr="00A0549B">
        <w:rPr>
          <w:rFonts w:ascii="Times New Roman" w:hAnsi="Times New Roman"/>
          <w:color w:val="0D0D0D" w:themeColor="text1" w:themeTint="F2"/>
          <w:sz w:val="28"/>
          <w:szCs w:val="28"/>
        </w:rPr>
        <w:t>. During the course of the project, we have across the wide variety of</w:t>
      </w:r>
      <w:r w:rsidR="00A0549B" w:rsidRPr="00A0549B">
        <w:rPr>
          <w:rFonts w:ascii="Times New Roman" w:hAnsi="Times New Roman"/>
          <w:color w:val="0D0D0D" w:themeColor="text1" w:themeTint="F2"/>
          <w:sz w:val="28"/>
          <w:szCs w:val="28"/>
        </w:rPr>
        <w:t xml:space="preserve"> </w:t>
      </w:r>
      <w:r w:rsidRPr="00A0549B">
        <w:rPr>
          <w:rFonts w:ascii="Times New Roman" w:hAnsi="Times New Roman"/>
          <w:color w:val="0D0D0D" w:themeColor="text1" w:themeTint="F2"/>
          <w:sz w:val="28"/>
          <w:szCs w:val="28"/>
        </w:rPr>
        <w:t>problems and difficulties. We have learned the appropriate intricate working behind the</w:t>
      </w:r>
      <w:r w:rsidR="00A0549B" w:rsidRPr="00A0549B">
        <w:rPr>
          <w:rFonts w:ascii="Times New Roman" w:hAnsi="Times New Roman"/>
          <w:color w:val="0D0D0D" w:themeColor="text1" w:themeTint="F2"/>
          <w:sz w:val="28"/>
          <w:szCs w:val="28"/>
        </w:rPr>
        <w:t xml:space="preserve"> </w:t>
      </w:r>
      <w:r w:rsidR="002744E3">
        <w:rPr>
          <w:rFonts w:ascii="Times New Roman" w:hAnsi="Times New Roman"/>
          <w:color w:val="0D0D0D" w:themeColor="text1" w:themeTint="F2"/>
          <w:sz w:val="28"/>
          <w:szCs w:val="28"/>
        </w:rPr>
        <w:t>enterprise project</w:t>
      </w:r>
      <w:r w:rsidRPr="00A0549B">
        <w:rPr>
          <w:rFonts w:ascii="Times New Roman" w:hAnsi="Times New Roman"/>
          <w:color w:val="0D0D0D" w:themeColor="text1" w:themeTint="F2"/>
          <w:sz w:val="28"/>
          <w:szCs w:val="28"/>
        </w:rPr>
        <w:t>. All possible error in the program</w:t>
      </w:r>
      <w:r w:rsidRPr="00D76C1B">
        <w:rPr>
          <w:rFonts w:ascii="Times New Roman" w:hAnsi="Times New Roman"/>
          <w:color w:val="0D0D0D" w:themeColor="text1" w:themeTint="F2"/>
          <w:sz w:val="28"/>
          <w:szCs w:val="28"/>
        </w:rPr>
        <w:t xml:space="preserve"> have been eliminated. </w:t>
      </w:r>
      <w:r w:rsidR="00A0549B">
        <w:rPr>
          <w:rFonts w:ascii="Times New Roman" w:hAnsi="Times New Roman"/>
          <w:color w:val="0D0D0D" w:themeColor="text1" w:themeTint="F2"/>
          <w:sz w:val="28"/>
          <w:szCs w:val="28"/>
        </w:rPr>
        <w:t xml:space="preserve">Necessary </w:t>
      </w:r>
      <w:r w:rsidRPr="00D76C1B">
        <w:rPr>
          <w:rFonts w:ascii="Times New Roman" w:hAnsi="Times New Roman"/>
          <w:color w:val="0D0D0D" w:themeColor="text1" w:themeTint="F2"/>
          <w:sz w:val="28"/>
          <w:szCs w:val="28"/>
        </w:rPr>
        <w:t>validation techniques have been used and normal, abnormal and extremely data was used to</w:t>
      </w:r>
      <w:r w:rsidR="00A0549B">
        <w:rPr>
          <w:rFonts w:ascii="Times New Roman" w:hAnsi="Times New Roman"/>
          <w:color w:val="0D0D0D" w:themeColor="text1" w:themeTint="F2"/>
          <w:sz w:val="28"/>
          <w:szCs w:val="28"/>
        </w:rPr>
        <w:t xml:space="preserve"> </w:t>
      </w:r>
      <w:r w:rsidRPr="00D76C1B">
        <w:rPr>
          <w:rFonts w:ascii="Times New Roman" w:hAnsi="Times New Roman"/>
          <w:color w:val="0D0D0D" w:themeColor="text1" w:themeTint="F2"/>
          <w:sz w:val="28"/>
          <w:szCs w:val="28"/>
        </w:rPr>
        <w:t>test the system. However, doing this project has been a good boost to our confidence as the</w:t>
      </w:r>
      <w:r w:rsidR="00A0549B">
        <w:rPr>
          <w:rFonts w:ascii="Times New Roman" w:hAnsi="Times New Roman"/>
          <w:color w:val="0D0D0D" w:themeColor="text1" w:themeTint="F2"/>
          <w:sz w:val="28"/>
          <w:szCs w:val="28"/>
        </w:rPr>
        <w:t xml:space="preserve"> </w:t>
      </w:r>
      <w:r w:rsidRPr="00D76C1B">
        <w:rPr>
          <w:rFonts w:ascii="Times New Roman" w:hAnsi="Times New Roman"/>
          <w:color w:val="0D0D0D" w:themeColor="text1" w:themeTint="F2"/>
          <w:sz w:val="28"/>
          <w:szCs w:val="28"/>
        </w:rPr>
        <w:t>future IT member.</w:t>
      </w:r>
    </w:p>
    <w:p w14:paraId="19733E16" w14:textId="77777777" w:rsidR="00E13787" w:rsidRPr="00E13787" w:rsidRDefault="00E13787" w:rsidP="00E13787">
      <w:pPr>
        <w:spacing w:line="360" w:lineRule="auto"/>
        <w:rPr>
          <w:rFonts w:ascii="Times New Roman" w:hAnsi="Times New Roman"/>
          <w:b/>
          <w:bCs/>
          <w:color w:val="0D0D0D" w:themeColor="text1" w:themeTint="F2"/>
          <w:sz w:val="16"/>
          <w:szCs w:val="16"/>
        </w:rPr>
      </w:pPr>
    </w:p>
    <w:p w14:paraId="2D468D46" w14:textId="628EC047" w:rsidR="0041033C" w:rsidRPr="000A0209" w:rsidRDefault="0041033C" w:rsidP="0041033C">
      <w:pPr>
        <w:spacing w:line="360" w:lineRule="auto"/>
        <w:jc w:val="center"/>
        <w:rPr>
          <w:rFonts w:ascii="Times New Roman" w:hAnsi="Times New Roman"/>
          <w:b/>
          <w:bCs/>
          <w:color w:val="0D0D0D" w:themeColor="text1" w:themeTint="F2"/>
          <w:sz w:val="44"/>
          <w:szCs w:val="44"/>
        </w:rPr>
      </w:pPr>
      <w:r w:rsidRPr="000A0209">
        <w:rPr>
          <w:rFonts w:ascii="Times New Roman" w:hAnsi="Times New Roman"/>
          <w:b/>
          <w:bCs/>
          <w:color w:val="0D0D0D" w:themeColor="text1" w:themeTint="F2"/>
          <w:sz w:val="44"/>
          <w:szCs w:val="44"/>
        </w:rPr>
        <w:t>Bibliography</w:t>
      </w:r>
    </w:p>
    <w:p w14:paraId="27BD6998" w14:textId="7862104A" w:rsidR="0041033C" w:rsidRDefault="0041033C" w:rsidP="0041033C">
      <w:pPr>
        <w:pStyle w:val="ListParagraph"/>
        <w:numPr>
          <w:ilvl w:val="0"/>
          <w:numId w:val="37"/>
        </w:numPr>
        <w:spacing w:line="360" w:lineRule="auto"/>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Books</w:t>
      </w:r>
    </w:p>
    <w:p w14:paraId="6517EBF4" w14:textId="41696944" w:rsidR="00C0312B" w:rsidRDefault="00C0312B" w:rsidP="00C0312B">
      <w:pPr>
        <w:pStyle w:val="ListParagraph"/>
        <w:numPr>
          <w:ilvl w:val="1"/>
          <w:numId w:val="37"/>
        </w:numPr>
        <w:spacing w:line="360" w:lineRule="auto"/>
        <w:rPr>
          <w:rFonts w:ascii="Times New Roman" w:hAnsi="Times New Roman"/>
          <w:color w:val="0D0D0D" w:themeColor="text1" w:themeTint="F2"/>
          <w:sz w:val="28"/>
          <w:szCs w:val="28"/>
        </w:rPr>
      </w:pPr>
      <w:proofErr w:type="spellStart"/>
      <w:r w:rsidRPr="00C0312B">
        <w:rPr>
          <w:rFonts w:ascii="Times New Roman" w:hAnsi="Times New Roman"/>
          <w:color w:val="0D0D0D" w:themeColor="text1" w:themeTint="F2"/>
          <w:sz w:val="28"/>
          <w:szCs w:val="28"/>
        </w:rPr>
        <w:t>Jsp</w:t>
      </w:r>
      <w:proofErr w:type="spellEnd"/>
      <w:r w:rsidRPr="00C0312B">
        <w:rPr>
          <w:rFonts w:ascii="Times New Roman" w:hAnsi="Times New Roman"/>
          <w:color w:val="0D0D0D" w:themeColor="text1" w:themeTint="F2"/>
          <w:sz w:val="28"/>
          <w:szCs w:val="28"/>
        </w:rPr>
        <w:t xml:space="preserve"> 2.0: The Complete Reference</w:t>
      </w:r>
      <w:r>
        <w:rPr>
          <w:rFonts w:ascii="Times New Roman" w:hAnsi="Times New Roman"/>
          <w:color w:val="0D0D0D" w:themeColor="text1" w:themeTint="F2"/>
          <w:sz w:val="28"/>
          <w:szCs w:val="28"/>
        </w:rPr>
        <w:t xml:space="preserve"> - </w:t>
      </w:r>
      <w:r w:rsidRPr="00C0312B">
        <w:rPr>
          <w:rFonts w:ascii="Times New Roman" w:hAnsi="Times New Roman"/>
          <w:color w:val="0D0D0D" w:themeColor="text1" w:themeTint="F2"/>
          <w:sz w:val="28"/>
          <w:szCs w:val="28"/>
        </w:rPr>
        <w:t>Phil Hanna</w:t>
      </w:r>
    </w:p>
    <w:p w14:paraId="03F8220F" w14:textId="6153D44F" w:rsidR="00C0312B" w:rsidRPr="00C0312B" w:rsidRDefault="00C0312B" w:rsidP="00C0312B">
      <w:pPr>
        <w:pStyle w:val="ListParagraph"/>
        <w:numPr>
          <w:ilvl w:val="1"/>
          <w:numId w:val="37"/>
        </w:numPr>
        <w:spacing w:line="360" w:lineRule="auto"/>
        <w:rPr>
          <w:rFonts w:ascii="Times New Roman" w:hAnsi="Times New Roman"/>
          <w:color w:val="0D0D0D" w:themeColor="text1" w:themeTint="F2"/>
          <w:sz w:val="28"/>
          <w:szCs w:val="28"/>
        </w:rPr>
      </w:pPr>
      <w:r w:rsidRPr="00C0312B">
        <w:rPr>
          <w:rFonts w:ascii="Times New Roman" w:hAnsi="Times New Roman"/>
          <w:color w:val="0D0D0D" w:themeColor="text1" w:themeTint="F2"/>
          <w:sz w:val="28"/>
          <w:szCs w:val="28"/>
        </w:rPr>
        <w:t>Servlet &amp; JSP: A Beginner's Tutorial</w:t>
      </w:r>
      <w:r>
        <w:rPr>
          <w:rFonts w:ascii="Times New Roman" w:hAnsi="Times New Roman"/>
          <w:color w:val="0D0D0D" w:themeColor="text1" w:themeTint="F2"/>
          <w:sz w:val="28"/>
          <w:szCs w:val="28"/>
        </w:rPr>
        <w:t xml:space="preserve"> -</w:t>
      </w:r>
      <w:r w:rsidRPr="00C0312B">
        <w:rPr>
          <w:rFonts w:ascii="Times New Roman" w:hAnsi="Times New Roman"/>
          <w:color w:val="0D0D0D" w:themeColor="text1" w:themeTint="F2"/>
          <w:sz w:val="28"/>
          <w:szCs w:val="28"/>
        </w:rPr>
        <w:t xml:space="preserve"> Budi Kurniawan</w:t>
      </w:r>
    </w:p>
    <w:p w14:paraId="6588840B" w14:textId="6804C3D2" w:rsidR="0041033C" w:rsidRDefault="00C0312B" w:rsidP="0041033C">
      <w:pPr>
        <w:pStyle w:val="ListParagraph"/>
        <w:numPr>
          <w:ilvl w:val="0"/>
          <w:numId w:val="37"/>
        </w:numPr>
        <w:spacing w:line="360" w:lineRule="auto"/>
        <w:rPr>
          <w:rFonts w:ascii="Times New Roman" w:hAnsi="Times New Roman"/>
          <w:b/>
          <w:bCs/>
          <w:color w:val="0D0D0D" w:themeColor="text1" w:themeTint="F2"/>
          <w:sz w:val="28"/>
          <w:szCs w:val="28"/>
        </w:rPr>
      </w:pPr>
      <w:r>
        <w:rPr>
          <w:rFonts w:ascii="Times New Roman" w:hAnsi="Times New Roman"/>
          <w:b/>
          <w:bCs/>
          <w:color w:val="0D0D0D" w:themeColor="text1" w:themeTint="F2"/>
          <w:sz w:val="28"/>
          <w:szCs w:val="28"/>
        </w:rPr>
        <w:t>Websites</w:t>
      </w:r>
    </w:p>
    <w:p w14:paraId="19D9496D" w14:textId="152AC3B7" w:rsidR="00C0312B" w:rsidRPr="00C0312B" w:rsidRDefault="00C0312B" w:rsidP="00C0312B">
      <w:pPr>
        <w:pStyle w:val="ListParagraph"/>
        <w:numPr>
          <w:ilvl w:val="1"/>
          <w:numId w:val="37"/>
        </w:numPr>
        <w:spacing w:line="360" w:lineRule="auto"/>
        <w:rPr>
          <w:rFonts w:ascii="Times New Roman" w:hAnsi="Times New Roman"/>
          <w:b/>
          <w:bCs/>
          <w:color w:val="0D0D0D" w:themeColor="text1" w:themeTint="F2"/>
          <w:sz w:val="28"/>
          <w:szCs w:val="28"/>
        </w:rPr>
      </w:pPr>
      <w:proofErr w:type="spellStart"/>
      <w:r>
        <w:rPr>
          <w:rFonts w:ascii="Times New Roman" w:hAnsi="Times New Roman"/>
          <w:color w:val="0D0D0D" w:themeColor="text1" w:themeTint="F2"/>
          <w:sz w:val="28"/>
          <w:szCs w:val="28"/>
        </w:rPr>
        <w:t>StackOverflow</w:t>
      </w:r>
      <w:proofErr w:type="spellEnd"/>
    </w:p>
    <w:p w14:paraId="0EB7886D" w14:textId="64F7BA8F" w:rsidR="00C0312B" w:rsidRPr="0041033C" w:rsidRDefault="00C0312B" w:rsidP="00C0312B">
      <w:pPr>
        <w:pStyle w:val="ListParagraph"/>
        <w:numPr>
          <w:ilvl w:val="1"/>
          <w:numId w:val="37"/>
        </w:numPr>
        <w:spacing w:line="360" w:lineRule="auto"/>
        <w:rPr>
          <w:rFonts w:ascii="Times New Roman" w:hAnsi="Times New Roman"/>
          <w:b/>
          <w:bCs/>
          <w:color w:val="0D0D0D" w:themeColor="text1" w:themeTint="F2"/>
          <w:sz w:val="28"/>
          <w:szCs w:val="28"/>
        </w:rPr>
      </w:pPr>
      <w:proofErr w:type="spellStart"/>
      <w:r>
        <w:rPr>
          <w:rFonts w:ascii="Times New Roman" w:hAnsi="Times New Roman"/>
          <w:color w:val="0D0D0D" w:themeColor="text1" w:themeTint="F2"/>
          <w:sz w:val="28"/>
          <w:szCs w:val="28"/>
        </w:rPr>
        <w:t>BtechDays</w:t>
      </w:r>
      <w:proofErr w:type="spellEnd"/>
    </w:p>
    <w:sectPr w:rsidR="00C0312B" w:rsidRPr="0041033C" w:rsidSect="0062010D">
      <w:footerReference w:type="default" r:id="rId10"/>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AEFEF" w14:textId="77777777" w:rsidR="00530FA1" w:rsidRDefault="00530FA1" w:rsidP="00C06607">
      <w:pPr>
        <w:spacing w:after="0" w:line="240" w:lineRule="auto"/>
      </w:pPr>
      <w:r>
        <w:separator/>
      </w:r>
    </w:p>
  </w:endnote>
  <w:endnote w:type="continuationSeparator" w:id="0">
    <w:p w14:paraId="5F82D9BB" w14:textId="77777777" w:rsidR="00530FA1" w:rsidRDefault="00530FA1"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481010"/>
      <w:docPartObj>
        <w:docPartGallery w:val="Page Numbers (Bottom of Page)"/>
        <w:docPartUnique/>
      </w:docPartObj>
    </w:sdtPr>
    <w:sdtEndPr>
      <w:rPr>
        <w:noProof/>
      </w:rPr>
    </w:sdtEndPr>
    <w:sdtContent>
      <w:p w14:paraId="6716FF0D" w14:textId="77777777" w:rsidR="00E75FC6" w:rsidRDefault="00E75FC6">
        <w:pPr>
          <w:pStyle w:val="Footer"/>
          <w:jc w:val="center"/>
        </w:pPr>
        <w:r>
          <w:fldChar w:fldCharType="begin"/>
        </w:r>
        <w:r>
          <w:instrText xml:space="preserve"> PAGE   \* MERGEFORMAT </w:instrText>
        </w:r>
        <w:r>
          <w:fldChar w:fldCharType="separate"/>
        </w:r>
        <w:r w:rsidR="00E5388A">
          <w:rPr>
            <w:noProof/>
          </w:rPr>
          <w:t>6</w:t>
        </w:r>
        <w:r>
          <w:rPr>
            <w:noProof/>
          </w:rPr>
          <w:fldChar w:fldCharType="end"/>
        </w:r>
      </w:p>
    </w:sdtContent>
  </w:sdt>
  <w:p w14:paraId="78439313" w14:textId="77777777" w:rsidR="00E75FC6" w:rsidRDefault="00E7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418F9" w14:textId="77777777" w:rsidR="00530FA1" w:rsidRDefault="00530FA1" w:rsidP="00C06607">
      <w:pPr>
        <w:spacing w:after="0" w:line="240" w:lineRule="auto"/>
      </w:pPr>
      <w:r>
        <w:separator/>
      </w:r>
    </w:p>
  </w:footnote>
  <w:footnote w:type="continuationSeparator" w:id="0">
    <w:p w14:paraId="7197B3CE" w14:textId="77777777" w:rsidR="00530FA1" w:rsidRDefault="00530FA1" w:rsidP="00C066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17606A"/>
    <w:multiLevelType w:val="hybridMultilevel"/>
    <w:tmpl w:val="165C12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8"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CA23666"/>
    <w:multiLevelType w:val="hybridMultilevel"/>
    <w:tmpl w:val="26CA6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B4C17"/>
    <w:multiLevelType w:val="hybridMultilevel"/>
    <w:tmpl w:val="B478FE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724A14"/>
    <w:multiLevelType w:val="hybridMultilevel"/>
    <w:tmpl w:val="276224DE"/>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8A4CFB"/>
    <w:multiLevelType w:val="hybridMultilevel"/>
    <w:tmpl w:val="F6944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86133A"/>
    <w:multiLevelType w:val="hybridMultilevel"/>
    <w:tmpl w:val="B9CEA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CA37A18"/>
    <w:multiLevelType w:val="hybridMultilevel"/>
    <w:tmpl w:val="6226B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822C3"/>
    <w:multiLevelType w:val="hybridMultilevel"/>
    <w:tmpl w:val="89C017D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064036"/>
    <w:multiLevelType w:val="hybridMultilevel"/>
    <w:tmpl w:val="3F5AB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25" w15:restartNumberingAfterBreak="0">
    <w:nsid w:val="4DE80417"/>
    <w:multiLevelType w:val="hybridMultilevel"/>
    <w:tmpl w:val="4184F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9" w15:restartNumberingAfterBreak="0">
    <w:nsid w:val="55DB711F"/>
    <w:multiLevelType w:val="hybridMultilevel"/>
    <w:tmpl w:val="196E12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071ECA"/>
    <w:multiLevelType w:val="hybridMultilevel"/>
    <w:tmpl w:val="35DA6CC8"/>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3532A1C"/>
    <w:multiLevelType w:val="hybridMultilevel"/>
    <w:tmpl w:val="7DC2F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7"/>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35"/>
  </w:num>
  <w:num w:numId="5">
    <w:abstractNumId w:val="31"/>
  </w:num>
  <w:num w:numId="6">
    <w:abstractNumId w:val="9"/>
  </w:num>
  <w:num w:numId="7">
    <w:abstractNumId w:val="36"/>
  </w:num>
  <w:num w:numId="8">
    <w:abstractNumId w:val="38"/>
  </w:num>
  <w:num w:numId="9">
    <w:abstractNumId w:val="21"/>
  </w:num>
  <w:num w:numId="10">
    <w:abstractNumId w:val="37"/>
  </w:num>
  <w:num w:numId="11">
    <w:abstractNumId w:val="7"/>
  </w:num>
  <w:num w:numId="12">
    <w:abstractNumId w:val="4"/>
  </w:num>
  <w:num w:numId="13">
    <w:abstractNumId w:val="1"/>
  </w:num>
  <w:num w:numId="14">
    <w:abstractNumId w:val="3"/>
  </w:num>
  <w:num w:numId="15">
    <w:abstractNumId w:val="2"/>
  </w:num>
  <w:num w:numId="16">
    <w:abstractNumId w:val="30"/>
  </w:num>
  <w:num w:numId="17">
    <w:abstractNumId w:val="26"/>
  </w:num>
  <w:num w:numId="18">
    <w:abstractNumId w:val="26"/>
  </w:num>
  <w:num w:numId="19">
    <w:abstractNumId w:val="22"/>
  </w:num>
  <w:num w:numId="20">
    <w:abstractNumId w:val="16"/>
  </w:num>
  <w:num w:numId="21">
    <w:abstractNumId w:val="33"/>
  </w:num>
  <w:num w:numId="22">
    <w:abstractNumId w:val="10"/>
  </w:num>
  <w:num w:numId="23">
    <w:abstractNumId w:val="6"/>
  </w:num>
  <w:num w:numId="24">
    <w:abstractNumId w:val="24"/>
  </w:num>
  <w:num w:numId="25">
    <w:abstractNumId w:val="8"/>
  </w:num>
  <w:num w:numId="26">
    <w:abstractNumId w:val="28"/>
  </w:num>
  <w:num w:numId="27">
    <w:abstractNumId w:val="18"/>
  </w:num>
  <w:num w:numId="28">
    <w:abstractNumId w:val="29"/>
  </w:num>
  <w:num w:numId="29">
    <w:abstractNumId w:val="12"/>
  </w:num>
  <w:num w:numId="30">
    <w:abstractNumId w:val="5"/>
  </w:num>
  <w:num w:numId="31">
    <w:abstractNumId w:val="34"/>
  </w:num>
  <w:num w:numId="32">
    <w:abstractNumId w:val="13"/>
  </w:num>
  <w:num w:numId="33">
    <w:abstractNumId w:val="20"/>
  </w:num>
  <w:num w:numId="34">
    <w:abstractNumId w:val="25"/>
  </w:num>
  <w:num w:numId="35">
    <w:abstractNumId w:val="11"/>
  </w:num>
  <w:num w:numId="36">
    <w:abstractNumId w:val="15"/>
  </w:num>
  <w:num w:numId="37">
    <w:abstractNumId w:val="32"/>
  </w:num>
  <w:num w:numId="38">
    <w:abstractNumId w:val="23"/>
  </w:num>
  <w:num w:numId="39">
    <w:abstractNumId w:val="14"/>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7C4A"/>
    <w:rsid w:val="00015F41"/>
    <w:rsid w:val="0004718B"/>
    <w:rsid w:val="00054BFE"/>
    <w:rsid w:val="00055298"/>
    <w:rsid w:val="0005534E"/>
    <w:rsid w:val="00055402"/>
    <w:rsid w:val="00055B9E"/>
    <w:rsid w:val="00057F6F"/>
    <w:rsid w:val="00062DB2"/>
    <w:rsid w:val="000665F6"/>
    <w:rsid w:val="00075DA9"/>
    <w:rsid w:val="0009022E"/>
    <w:rsid w:val="000A0209"/>
    <w:rsid w:val="000A1011"/>
    <w:rsid w:val="000A1585"/>
    <w:rsid w:val="000A305E"/>
    <w:rsid w:val="000A7A73"/>
    <w:rsid w:val="000C2202"/>
    <w:rsid w:val="000C3F0B"/>
    <w:rsid w:val="000E732E"/>
    <w:rsid w:val="000E7C44"/>
    <w:rsid w:val="000F6AB7"/>
    <w:rsid w:val="0010093C"/>
    <w:rsid w:val="00111DFB"/>
    <w:rsid w:val="00130DE4"/>
    <w:rsid w:val="001437C4"/>
    <w:rsid w:val="00155B06"/>
    <w:rsid w:val="001746B9"/>
    <w:rsid w:val="0017505A"/>
    <w:rsid w:val="001818C0"/>
    <w:rsid w:val="0018580A"/>
    <w:rsid w:val="001A5FDB"/>
    <w:rsid w:val="001A7C2A"/>
    <w:rsid w:val="001B087F"/>
    <w:rsid w:val="001B264E"/>
    <w:rsid w:val="001B3DDD"/>
    <w:rsid w:val="001C4EA8"/>
    <w:rsid w:val="001C7C71"/>
    <w:rsid w:val="001F0663"/>
    <w:rsid w:val="001F26CF"/>
    <w:rsid w:val="001F7460"/>
    <w:rsid w:val="001F7B2C"/>
    <w:rsid w:val="00212259"/>
    <w:rsid w:val="00212D24"/>
    <w:rsid w:val="00220C0C"/>
    <w:rsid w:val="00234130"/>
    <w:rsid w:val="00241B65"/>
    <w:rsid w:val="00241D93"/>
    <w:rsid w:val="002551E6"/>
    <w:rsid w:val="00257506"/>
    <w:rsid w:val="002744E3"/>
    <w:rsid w:val="002828AE"/>
    <w:rsid w:val="00282F20"/>
    <w:rsid w:val="00283CC8"/>
    <w:rsid w:val="00294DCB"/>
    <w:rsid w:val="002A27CA"/>
    <w:rsid w:val="002D60A2"/>
    <w:rsid w:val="002D72A4"/>
    <w:rsid w:val="00306A35"/>
    <w:rsid w:val="00314EE1"/>
    <w:rsid w:val="00316FA5"/>
    <w:rsid w:val="00326CFC"/>
    <w:rsid w:val="00337542"/>
    <w:rsid w:val="003447F3"/>
    <w:rsid w:val="00371DE8"/>
    <w:rsid w:val="003831C2"/>
    <w:rsid w:val="00387F42"/>
    <w:rsid w:val="003914DF"/>
    <w:rsid w:val="00394251"/>
    <w:rsid w:val="003945E3"/>
    <w:rsid w:val="0039773F"/>
    <w:rsid w:val="003B361A"/>
    <w:rsid w:val="003C31F6"/>
    <w:rsid w:val="003C3F8D"/>
    <w:rsid w:val="003D15C4"/>
    <w:rsid w:val="0041033C"/>
    <w:rsid w:val="00430370"/>
    <w:rsid w:val="00430882"/>
    <w:rsid w:val="0043158D"/>
    <w:rsid w:val="00441729"/>
    <w:rsid w:val="00446CDE"/>
    <w:rsid w:val="00447C17"/>
    <w:rsid w:val="00453262"/>
    <w:rsid w:val="00470F2E"/>
    <w:rsid w:val="00472100"/>
    <w:rsid w:val="00485674"/>
    <w:rsid w:val="004A08F3"/>
    <w:rsid w:val="004A714E"/>
    <w:rsid w:val="004A777E"/>
    <w:rsid w:val="004C12F2"/>
    <w:rsid w:val="004C2199"/>
    <w:rsid w:val="004C4EBA"/>
    <w:rsid w:val="004D0469"/>
    <w:rsid w:val="004D0673"/>
    <w:rsid w:val="004D21CB"/>
    <w:rsid w:val="004D3B09"/>
    <w:rsid w:val="004E7C11"/>
    <w:rsid w:val="00530FA1"/>
    <w:rsid w:val="00547D96"/>
    <w:rsid w:val="005566A1"/>
    <w:rsid w:val="005570EC"/>
    <w:rsid w:val="00573637"/>
    <w:rsid w:val="00596BCA"/>
    <w:rsid w:val="005A6177"/>
    <w:rsid w:val="005C5035"/>
    <w:rsid w:val="005C5A8F"/>
    <w:rsid w:val="005D400F"/>
    <w:rsid w:val="005E0885"/>
    <w:rsid w:val="0062010D"/>
    <w:rsid w:val="00622A23"/>
    <w:rsid w:val="00625269"/>
    <w:rsid w:val="006308ED"/>
    <w:rsid w:val="00643874"/>
    <w:rsid w:val="00653314"/>
    <w:rsid w:val="00653A93"/>
    <w:rsid w:val="00660ADE"/>
    <w:rsid w:val="0066116D"/>
    <w:rsid w:val="00676815"/>
    <w:rsid w:val="00693E62"/>
    <w:rsid w:val="006A35D2"/>
    <w:rsid w:val="006A5A06"/>
    <w:rsid w:val="006B0B58"/>
    <w:rsid w:val="006D66E9"/>
    <w:rsid w:val="006D67CB"/>
    <w:rsid w:val="006E2020"/>
    <w:rsid w:val="006E4AB9"/>
    <w:rsid w:val="006F035D"/>
    <w:rsid w:val="006F03C6"/>
    <w:rsid w:val="006F523A"/>
    <w:rsid w:val="00705EF3"/>
    <w:rsid w:val="00720DEF"/>
    <w:rsid w:val="007232EC"/>
    <w:rsid w:val="00734A9F"/>
    <w:rsid w:val="0075207E"/>
    <w:rsid w:val="00753AC6"/>
    <w:rsid w:val="00764D9F"/>
    <w:rsid w:val="007831B7"/>
    <w:rsid w:val="007A041D"/>
    <w:rsid w:val="007A2471"/>
    <w:rsid w:val="007A2A99"/>
    <w:rsid w:val="007B1A74"/>
    <w:rsid w:val="007B3198"/>
    <w:rsid w:val="007B37DB"/>
    <w:rsid w:val="007C3A5A"/>
    <w:rsid w:val="007E1E39"/>
    <w:rsid w:val="007F22F0"/>
    <w:rsid w:val="007F3670"/>
    <w:rsid w:val="00802F5A"/>
    <w:rsid w:val="00807FF2"/>
    <w:rsid w:val="0081472B"/>
    <w:rsid w:val="00835BDF"/>
    <w:rsid w:val="008455B1"/>
    <w:rsid w:val="00850367"/>
    <w:rsid w:val="0085725D"/>
    <w:rsid w:val="008623BE"/>
    <w:rsid w:val="00870B43"/>
    <w:rsid w:val="00882FA4"/>
    <w:rsid w:val="00896923"/>
    <w:rsid w:val="008A247F"/>
    <w:rsid w:val="008A4DC2"/>
    <w:rsid w:val="008C2104"/>
    <w:rsid w:val="008C6EF1"/>
    <w:rsid w:val="008E1678"/>
    <w:rsid w:val="008F2E73"/>
    <w:rsid w:val="008F49CA"/>
    <w:rsid w:val="008F6449"/>
    <w:rsid w:val="008F7AD8"/>
    <w:rsid w:val="00902AE8"/>
    <w:rsid w:val="009152A9"/>
    <w:rsid w:val="00925F74"/>
    <w:rsid w:val="009338D3"/>
    <w:rsid w:val="00933E61"/>
    <w:rsid w:val="00935EC0"/>
    <w:rsid w:val="00943F61"/>
    <w:rsid w:val="0095494C"/>
    <w:rsid w:val="00971B7F"/>
    <w:rsid w:val="009761FF"/>
    <w:rsid w:val="009879AB"/>
    <w:rsid w:val="009935DC"/>
    <w:rsid w:val="009A3B12"/>
    <w:rsid w:val="009A5081"/>
    <w:rsid w:val="009A6D8E"/>
    <w:rsid w:val="009C4E39"/>
    <w:rsid w:val="009D6359"/>
    <w:rsid w:val="009E6718"/>
    <w:rsid w:val="009F15A1"/>
    <w:rsid w:val="009F254A"/>
    <w:rsid w:val="00A0549B"/>
    <w:rsid w:val="00A13EBE"/>
    <w:rsid w:val="00A255A4"/>
    <w:rsid w:val="00A35FD3"/>
    <w:rsid w:val="00A36A81"/>
    <w:rsid w:val="00A42D46"/>
    <w:rsid w:val="00A432EA"/>
    <w:rsid w:val="00A43A5D"/>
    <w:rsid w:val="00A50900"/>
    <w:rsid w:val="00A87C92"/>
    <w:rsid w:val="00AA3641"/>
    <w:rsid w:val="00AA70D9"/>
    <w:rsid w:val="00AC485E"/>
    <w:rsid w:val="00AD1D26"/>
    <w:rsid w:val="00AD380F"/>
    <w:rsid w:val="00AD61EF"/>
    <w:rsid w:val="00B174A1"/>
    <w:rsid w:val="00B21005"/>
    <w:rsid w:val="00B265C2"/>
    <w:rsid w:val="00B278A8"/>
    <w:rsid w:val="00B27D4D"/>
    <w:rsid w:val="00B313BE"/>
    <w:rsid w:val="00B3685A"/>
    <w:rsid w:val="00B5192B"/>
    <w:rsid w:val="00B6393F"/>
    <w:rsid w:val="00B63EBE"/>
    <w:rsid w:val="00B66F89"/>
    <w:rsid w:val="00BC23F1"/>
    <w:rsid w:val="00BC3971"/>
    <w:rsid w:val="00C0312B"/>
    <w:rsid w:val="00C06607"/>
    <w:rsid w:val="00C10A78"/>
    <w:rsid w:val="00C12484"/>
    <w:rsid w:val="00C25502"/>
    <w:rsid w:val="00C3509A"/>
    <w:rsid w:val="00C41980"/>
    <w:rsid w:val="00C67C84"/>
    <w:rsid w:val="00C70727"/>
    <w:rsid w:val="00C87542"/>
    <w:rsid w:val="00CB5111"/>
    <w:rsid w:val="00CD1C34"/>
    <w:rsid w:val="00CE64EB"/>
    <w:rsid w:val="00D31006"/>
    <w:rsid w:val="00D40049"/>
    <w:rsid w:val="00D604BB"/>
    <w:rsid w:val="00D60DAD"/>
    <w:rsid w:val="00D6625D"/>
    <w:rsid w:val="00D72286"/>
    <w:rsid w:val="00D76C1B"/>
    <w:rsid w:val="00D94034"/>
    <w:rsid w:val="00D96F73"/>
    <w:rsid w:val="00DA2A3E"/>
    <w:rsid w:val="00DA576D"/>
    <w:rsid w:val="00DB2EC4"/>
    <w:rsid w:val="00DB6604"/>
    <w:rsid w:val="00DC7847"/>
    <w:rsid w:val="00DD024C"/>
    <w:rsid w:val="00DD5CFE"/>
    <w:rsid w:val="00DD69B7"/>
    <w:rsid w:val="00DD7C2F"/>
    <w:rsid w:val="00DE4B8D"/>
    <w:rsid w:val="00DE4D1A"/>
    <w:rsid w:val="00E025BB"/>
    <w:rsid w:val="00E0333D"/>
    <w:rsid w:val="00E13787"/>
    <w:rsid w:val="00E26495"/>
    <w:rsid w:val="00E32FA8"/>
    <w:rsid w:val="00E35E9D"/>
    <w:rsid w:val="00E5388A"/>
    <w:rsid w:val="00E5470C"/>
    <w:rsid w:val="00E62D82"/>
    <w:rsid w:val="00E6761A"/>
    <w:rsid w:val="00E75FC6"/>
    <w:rsid w:val="00EA44C6"/>
    <w:rsid w:val="00EA5D55"/>
    <w:rsid w:val="00EB2FEF"/>
    <w:rsid w:val="00EE52AA"/>
    <w:rsid w:val="00EF2A41"/>
    <w:rsid w:val="00F17428"/>
    <w:rsid w:val="00F22CB7"/>
    <w:rsid w:val="00F56EF9"/>
    <w:rsid w:val="00F60A0C"/>
    <w:rsid w:val="00F77413"/>
    <w:rsid w:val="00F847D3"/>
    <w:rsid w:val="00F97457"/>
    <w:rsid w:val="00F97B73"/>
    <w:rsid w:val="00FA67DC"/>
    <w:rsid w:val="00FB1DDD"/>
    <w:rsid w:val="00FC68AD"/>
    <w:rsid w:val="00FD6FED"/>
    <w:rsid w:val="00FE30E3"/>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1829"/>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C1B"/>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 w:type="table" w:styleId="TableGrid">
    <w:name w:val="Table Grid"/>
    <w:basedOn w:val="TableNormal"/>
    <w:uiPriority w:val="39"/>
    <w:rsid w:val="003B3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E8F65-F33C-42E7-8DF0-B0E48CC8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33</Pages>
  <Words>3570</Words>
  <Characters>20352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JERIN JOJI</cp:lastModifiedBy>
  <cp:revision>87</cp:revision>
  <cp:lastPrinted>2018-03-09T13:59:00Z</cp:lastPrinted>
  <dcterms:created xsi:type="dcterms:W3CDTF">2021-03-18T04:59:00Z</dcterms:created>
  <dcterms:modified xsi:type="dcterms:W3CDTF">2021-05-22T09:07:00Z</dcterms:modified>
</cp:coreProperties>
</file>